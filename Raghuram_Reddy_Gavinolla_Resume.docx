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7B" w:rsidRPr="00630842" w:rsidRDefault="00011765" w:rsidP="00D7507B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RAGHURAM REDDY GAVINOLLA</w:t>
      </w:r>
    </w:p>
    <w:p w:rsidR="00DC6BF3" w:rsidRDefault="00DC6BF3" w:rsidP="00F52288">
      <w:pPr>
        <w:jc w:val="both"/>
        <w:rPr>
          <w:rFonts w:ascii="Arial" w:hAnsi="Arial" w:cs="Arial"/>
          <w:sz w:val="32"/>
          <w:szCs w:val="32"/>
        </w:rPr>
      </w:pPr>
    </w:p>
    <w:p w:rsidR="00630842" w:rsidRDefault="00630842" w:rsidP="00F52288">
      <w:pPr>
        <w:jc w:val="both"/>
        <w:rPr>
          <w:rFonts w:ascii="Arial" w:hAnsi="Arial" w:cs="Arial"/>
          <w:sz w:val="32"/>
          <w:szCs w:val="32"/>
        </w:rPr>
      </w:pPr>
    </w:p>
    <w:p w:rsidR="00925519" w:rsidRPr="00925519" w:rsidRDefault="00925519" w:rsidP="00F52288">
      <w:pPr>
        <w:tabs>
          <w:tab w:val="left" w:pos="4425"/>
        </w:tabs>
        <w:suppressAutoHyphens/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25519">
        <w:rPr>
          <w:rFonts w:ascii="Arial" w:hAnsi="Arial" w:cs="Arial"/>
          <w:b/>
          <w:sz w:val="24"/>
          <w:szCs w:val="24"/>
          <w:u w:val="single"/>
        </w:rPr>
        <w:t>PROFESSIONAL SUMMARY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 xml:space="preserve">Skilled </w:t>
      </w:r>
      <w:r w:rsidR="0097109C" w:rsidRPr="00630842">
        <w:rPr>
          <w:rFonts w:ascii="Arial" w:hAnsi="Arial" w:cs="Arial"/>
          <w:bCs/>
          <w:sz w:val="20"/>
          <w:szCs w:val="20"/>
        </w:rPr>
        <w:t>Java</w:t>
      </w:r>
      <w:r w:rsidR="009808CC" w:rsidRPr="00630842">
        <w:rPr>
          <w:rFonts w:ascii="Arial" w:hAnsi="Arial" w:cs="Arial"/>
          <w:bCs/>
          <w:sz w:val="20"/>
          <w:szCs w:val="20"/>
        </w:rPr>
        <w:t xml:space="preserve"> full stack</w:t>
      </w:r>
      <w:r w:rsidRPr="00630842">
        <w:rPr>
          <w:rFonts w:ascii="Arial" w:hAnsi="Arial" w:cs="Arial"/>
          <w:bCs/>
          <w:sz w:val="20"/>
          <w:szCs w:val="20"/>
        </w:rPr>
        <w:t xml:space="preserve"> developer with 4</w:t>
      </w:r>
      <w:r w:rsidR="003C44CD">
        <w:rPr>
          <w:rFonts w:ascii="Arial" w:hAnsi="Arial" w:cs="Arial"/>
          <w:bCs/>
          <w:sz w:val="20"/>
          <w:szCs w:val="20"/>
        </w:rPr>
        <w:t xml:space="preserve"> months</w:t>
      </w:r>
      <w:r w:rsidRPr="00630842">
        <w:rPr>
          <w:rFonts w:ascii="Arial" w:hAnsi="Arial" w:cs="Arial"/>
          <w:bCs/>
          <w:sz w:val="20"/>
          <w:szCs w:val="20"/>
        </w:rPr>
        <w:t xml:space="preserve"> of experience in development environment.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 xml:space="preserve">Strong hands on </w:t>
      </w:r>
      <w:r w:rsidR="00820AB4" w:rsidRPr="00630842">
        <w:rPr>
          <w:rFonts w:ascii="Arial" w:hAnsi="Arial" w:cs="Arial"/>
          <w:bCs/>
          <w:sz w:val="20"/>
          <w:szCs w:val="20"/>
        </w:rPr>
        <w:t>experience in Java, Spring Boot and</w:t>
      </w:r>
      <w:r w:rsidRPr="00630842">
        <w:rPr>
          <w:rFonts w:ascii="Arial" w:hAnsi="Arial" w:cs="Arial"/>
          <w:bCs/>
          <w:sz w:val="20"/>
          <w:szCs w:val="20"/>
        </w:rPr>
        <w:t xml:space="preserve"> Rest API.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Strong experience in Front-end development using JavaScript, Angular, HTML and CSS.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Good knowledge in Software Development Lifecycle and having Good communication skills.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Adaptable to learn new skills and technologies quickly for enhancing productivity.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eastAsia="Times New Roman" w:hAnsi="Arial" w:cs="Arial"/>
          <w:bCs/>
          <w:sz w:val="20"/>
          <w:szCs w:val="20"/>
        </w:rPr>
        <w:t>Team</w:t>
      </w:r>
      <w:r w:rsidRPr="00630842">
        <w:rPr>
          <w:rFonts w:ascii="Arial" w:hAnsi="Arial" w:cs="Arial"/>
          <w:bCs/>
          <w:sz w:val="20"/>
          <w:szCs w:val="20"/>
        </w:rPr>
        <w:t xml:space="preserve"> player with utmost dedication towards profession.</w:t>
      </w:r>
    </w:p>
    <w:p w:rsidR="003D5BD6" w:rsidRPr="00A7317B" w:rsidRDefault="003D5BD6" w:rsidP="00F52288">
      <w:pPr>
        <w:widowControl w:val="0"/>
        <w:autoSpaceDE w:val="0"/>
        <w:autoSpaceDN w:val="0"/>
        <w:adjustRightInd w:val="0"/>
        <w:ind w:left="290"/>
        <w:jc w:val="both"/>
        <w:rPr>
          <w:rFonts w:ascii="Arial" w:hAnsi="Arial" w:cs="Arial"/>
          <w:bCs/>
        </w:rPr>
      </w:pPr>
    </w:p>
    <w:p w:rsidR="008A6D49" w:rsidRPr="00C345A4" w:rsidRDefault="00400287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EDUCATION</w:t>
      </w:r>
    </w:p>
    <w:p w:rsidR="008A6D49" w:rsidRPr="00C345A4" w:rsidRDefault="008A6D49" w:rsidP="00F52288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998"/>
      </w:tblGrid>
      <w:tr w:rsidR="008A6D49" w:rsidRPr="00C345A4" w:rsidTr="0081049E">
        <w:trPr>
          <w:trHeight w:val="144"/>
        </w:trPr>
        <w:tc>
          <w:tcPr>
            <w:tcW w:w="4500" w:type="dxa"/>
            <w:vAlign w:val="center"/>
          </w:tcPr>
          <w:p w:rsidR="008A6D49" w:rsidRPr="00C345A4" w:rsidRDefault="008A6D49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C345A4"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4998" w:type="dxa"/>
            <w:vAlign w:val="center"/>
          </w:tcPr>
          <w:p w:rsidR="008A6D49" w:rsidRPr="00C345A4" w:rsidRDefault="008A6D49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C345A4">
              <w:rPr>
                <w:rFonts w:ascii="Arial" w:hAnsi="Arial" w:cs="Arial"/>
                <w:b/>
              </w:rPr>
              <w:t>University</w:t>
            </w:r>
          </w:p>
        </w:tc>
      </w:tr>
      <w:tr w:rsidR="008A6D49" w:rsidRPr="00C345A4" w:rsidTr="0081049E">
        <w:trPr>
          <w:trHeight w:val="144"/>
        </w:trPr>
        <w:tc>
          <w:tcPr>
            <w:tcW w:w="4500" w:type="dxa"/>
            <w:vAlign w:val="center"/>
          </w:tcPr>
          <w:p w:rsidR="008A6D49" w:rsidRPr="00C345A4" w:rsidRDefault="00011765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Electrical and Electronics Engineering(</w:t>
            </w:r>
            <w:r w:rsidR="00CB72A4">
              <w:rPr>
                <w:rFonts w:ascii="Arial" w:hAnsi="Arial" w:cs="Arial"/>
              </w:rPr>
              <w:t>BE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998" w:type="dxa"/>
            <w:vAlign w:val="center"/>
          </w:tcPr>
          <w:p w:rsidR="008A6D49" w:rsidRPr="00112708" w:rsidRDefault="00011765" w:rsidP="00F5228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jc w:val="both"/>
              <w:rPr>
                <w:rFonts w:ascii="Arial" w:hAnsi="Arial"/>
                <w:bCs/>
                <w:spacing w:val="-2"/>
                <w:szCs w:val="24"/>
              </w:rPr>
            </w:pPr>
            <w:r>
              <w:rPr>
                <w:rFonts w:ascii="Arial" w:hAnsi="Arial"/>
                <w:bCs/>
                <w:spacing w:val="-2"/>
                <w:szCs w:val="24"/>
              </w:rPr>
              <w:t>Osmania University</w:t>
            </w:r>
          </w:p>
        </w:tc>
      </w:tr>
    </w:tbl>
    <w:p w:rsidR="008A6D49" w:rsidRDefault="008A6D49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8A6D49" w:rsidRDefault="008A6D49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CC16C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EXPERIENCE</w:t>
      </w:r>
    </w:p>
    <w:p w:rsidR="008A6D49" w:rsidRDefault="008A6D49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tbl>
      <w:tblPr>
        <w:tblW w:w="94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1"/>
        <w:gridCol w:w="3049"/>
        <w:gridCol w:w="3273"/>
      </w:tblGrid>
      <w:tr w:rsidR="008A6D49" w:rsidRPr="002F1B64" w:rsidTr="00400287">
        <w:trPr>
          <w:trHeight w:val="159"/>
        </w:trPr>
        <w:tc>
          <w:tcPr>
            <w:tcW w:w="3161" w:type="dxa"/>
            <w:vAlign w:val="center"/>
          </w:tcPr>
          <w:p w:rsidR="008A6D49" w:rsidRPr="002F1B64" w:rsidRDefault="008A6D49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2F1B64">
              <w:rPr>
                <w:rFonts w:ascii="Arial" w:hAnsi="Arial" w:cs="Arial"/>
                <w:b/>
              </w:rPr>
              <w:t>Organization</w:t>
            </w:r>
          </w:p>
        </w:tc>
        <w:tc>
          <w:tcPr>
            <w:tcW w:w="3049" w:type="dxa"/>
            <w:vAlign w:val="center"/>
          </w:tcPr>
          <w:p w:rsidR="008A6D49" w:rsidRPr="002F1B64" w:rsidRDefault="008A6D49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2F1B64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3273" w:type="dxa"/>
            <w:vAlign w:val="center"/>
          </w:tcPr>
          <w:p w:rsidR="008A6D49" w:rsidRPr="002F1B64" w:rsidRDefault="008A6D49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2F1B64">
              <w:rPr>
                <w:rFonts w:ascii="Arial" w:hAnsi="Arial" w:cs="Arial"/>
                <w:b/>
              </w:rPr>
              <w:t xml:space="preserve">Duration </w:t>
            </w:r>
          </w:p>
        </w:tc>
      </w:tr>
      <w:tr w:rsidR="00925519" w:rsidRPr="002F1B64" w:rsidTr="00400287">
        <w:trPr>
          <w:trHeight w:val="218"/>
        </w:trPr>
        <w:tc>
          <w:tcPr>
            <w:tcW w:w="3161" w:type="dxa"/>
            <w:vAlign w:val="center"/>
          </w:tcPr>
          <w:p w:rsidR="00925519" w:rsidRPr="00925519" w:rsidRDefault="00400287" w:rsidP="00F5228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jc w:val="both"/>
              <w:rPr>
                <w:rFonts w:ascii="Arial" w:hAnsi="Arial"/>
                <w:bCs/>
                <w:spacing w:val="-2"/>
                <w:szCs w:val="24"/>
              </w:rPr>
            </w:pPr>
            <w:r>
              <w:rPr>
                <w:rFonts w:ascii="Arial" w:hAnsi="Arial"/>
                <w:bCs/>
                <w:spacing w:val="-2"/>
                <w:szCs w:val="24"/>
              </w:rPr>
              <w:t>STG In</w:t>
            </w:r>
            <w:r w:rsidR="00BA0394">
              <w:rPr>
                <w:rFonts w:ascii="Arial" w:hAnsi="Arial"/>
                <w:bCs/>
                <w:spacing w:val="-2"/>
                <w:szCs w:val="24"/>
              </w:rPr>
              <w:t>fotech</w:t>
            </w:r>
          </w:p>
        </w:tc>
        <w:tc>
          <w:tcPr>
            <w:tcW w:w="3049" w:type="dxa"/>
            <w:vAlign w:val="center"/>
          </w:tcPr>
          <w:p w:rsidR="00925519" w:rsidRPr="00925519" w:rsidRDefault="00156ABB" w:rsidP="00F5228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jc w:val="both"/>
              <w:rPr>
                <w:rFonts w:ascii="Arial" w:hAnsi="Arial"/>
                <w:bCs/>
                <w:spacing w:val="-2"/>
                <w:szCs w:val="24"/>
              </w:rPr>
            </w:pPr>
            <w:r w:rsidRPr="00AD6EBE">
              <w:rPr>
                <w:rFonts w:ascii="Arial" w:hAnsi="Arial" w:cs="Arial"/>
                <w:b/>
                <w:bCs/>
                <w:spacing w:val="-2"/>
              </w:rPr>
              <w:t>Software Engineer</w:t>
            </w:r>
            <w:r w:rsidR="00011765">
              <w:rPr>
                <w:rFonts w:ascii="Arial" w:hAnsi="Arial" w:cs="Arial"/>
                <w:b/>
                <w:bCs/>
                <w:spacing w:val="-2"/>
              </w:rPr>
              <w:t xml:space="preserve"> Trainee</w:t>
            </w:r>
          </w:p>
        </w:tc>
        <w:tc>
          <w:tcPr>
            <w:tcW w:w="3273" w:type="dxa"/>
            <w:vAlign w:val="center"/>
          </w:tcPr>
          <w:p w:rsidR="00925519" w:rsidRPr="00925519" w:rsidRDefault="00011765" w:rsidP="00F5228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jc w:val="both"/>
              <w:rPr>
                <w:rFonts w:ascii="Arial" w:hAnsi="Arial"/>
                <w:bCs/>
                <w:spacing w:val="-2"/>
                <w:szCs w:val="24"/>
              </w:rPr>
            </w:pPr>
            <w:r>
              <w:rPr>
                <w:rFonts w:ascii="Arial" w:hAnsi="Arial"/>
                <w:bCs/>
                <w:spacing w:val="-2"/>
                <w:szCs w:val="24"/>
              </w:rPr>
              <w:t>March 2022</w:t>
            </w:r>
            <w:r w:rsidR="004E1FFB">
              <w:rPr>
                <w:rFonts w:ascii="Arial" w:hAnsi="Arial"/>
                <w:bCs/>
                <w:spacing w:val="-2"/>
                <w:szCs w:val="24"/>
              </w:rPr>
              <w:t xml:space="preserve"> to till Date</w:t>
            </w:r>
          </w:p>
        </w:tc>
      </w:tr>
    </w:tbl>
    <w:p w:rsidR="00925519" w:rsidRDefault="00925519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8A6D49" w:rsidRPr="00C345A4" w:rsidRDefault="008A6D49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C345A4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TECHNICAL SKILLS</w:t>
      </w:r>
    </w:p>
    <w:p w:rsidR="008A6D49" w:rsidRPr="00C345A4" w:rsidRDefault="008A6D49" w:rsidP="00F52288">
      <w:pPr>
        <w:jc w:val="both"/>
        <w:rPr>
          <w:rFonts w:ascii="Arial" w:hAnsi="Arial" w:cs="Arial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998"/>
      </w:tblGrid>
      <w:tr w:rsidR="00864D19" w:rsidRPr="00C345A4" w:rsidTr="0081049E">
        <w:trPr>
          <w:trHeight w:val="289"/>
        </w:trPr>
        <w:tc>
          <w:tcPr>
            <w:tcW w:w="4500" w:type="dxa"/>
            <w:vAlign w:val="center"/>
          </w:tcPr>
          <w:p w:rsidR="00864D19" w:rsidRPr="00AD6EBE" w:rsidRDefault="00864D19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 w:rsidRPr="00AD6EBE">
              <w:rPr>
                <w:rFonts w:ascii="Arial" w:hAnsi="Arial" w:cs="Arial"/>
                <w:b/>
                <w:smallCaps/>
                <w:spacing w:val="4"/>
              </w:rPr>
              <w:t>Programming Languages</w:t>
            </w:r>
          </w:p>
        </w:tc>
        <w:tc>
          <w:tcPr>
            <w:tcW w:w="4998" w:type="dxa"/>
            <w:vAlign w:val="center"/>
          </w:tcPr>
          <w:p w:rsidR="00864D19" w:rsidRPr="00AD6EBE" w:rsidRDefault="00A454C5" w:rsidP="003A4F9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Java 1.8</w:t>
            </w:r>
            <w:r w:rsidR="00F94003">
              <w:rPr>
                <w:rFonts w:ascii="Arial" w:hAnsi="Arial" w:cs="Arial"/>
                <w:bCs/>
                <w:spacing w:val="-2"/>
              </w:rPr>
              <w:t xml:space="preserve">, </w:t>
            </w:r>
            <w:r w:rsidR="003A4F9D">
              <w:rPr>
                <w:rFonts w:ascii="Arial" w:hAnsi="Arial" w:cs="Arial"/>
                <w:bCs/>
                <w:spacing w:val="-2"/>
              </w:rPr>
              <w:t>Python</w:t>
            </w:r>
          </w:p>
        </w:tc>
      </w:tr>
      <w:tr w:rsidR="00864D19" w:rsidRPr="00C345A4" w:rsidTr="0081049E">
        <w:trPr>
          <w:trHeight w:val="289"/>
        </w:trPr>
        <w:tc>
          <w:tcPr>
            <w:tcW w:w="4500" w:type="dxa"/>
            <w:vAlign w:val="center"/>
          </w:tcPr>
          <w:p w:rsidR="00864D19" w:rsidRPr="00AD6EBE" w:rsidRDefault="00864D19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 w:rsidRPr="00AD6EBE">
              <w:rPr>
                <w:rFonts w:ascii="Arial" w:hAnsi="Arial" w:cs="Arial"/>
                <w:b/>
                <w:smallCaps/>
                <w:spacing w:val="4"/>
              </w:rPr>
              <w:t>Framework</w:t>
            </w:r>
            <w:r>
              <w:rPr>
                <w:rFonts w:ascii="Arial" w:hAnsi="Arial" w:cs="Arial"/>
                <w:b/>
                <w:smallCaps/>
                <w:spacing w:val="4"/>
              </w:rPr>
              <w:t>s</w:t>
            </w:r>
          </w:p>
        </w:tc>
        <w:tc>
          <w:tcPr>
            <w:tcW w:w="4998" w:type="dxa"/>
            <w:vAlign w:val="center"/>
          </w:tcPr>
          <w:p w:rsidR="00864D19" w:rsidRPr="00A454C5" w:rsidRDefault="00616C35" w:rsidP="003A4F9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 w:rsidRPr="00A454C5">
              <w:rPr>
                <w:rFonts w:ascii="Arial" w:hAnsi="Arial" w:cs="Arial"/>
                <w:bCs/>
                <w:spacing w:val="-2"/>
              </w:rPr>
              <w:t xml:space="preserve">Spring </w:t>
            </w:r>
            <w:r>
              <w:rPr>
                <w:rFonts w:ascii="Arial" w:hAnsi="Arial" w:cs="Arial"/>
                <w:bCs/>
                <w:spacing w:val="-2"/>
              </w:rPr>
              <w:t xml:space="preserve">(Core </w:t>
            </w:r>
            <w:r w:rsidRPr="00A454C5">
              <w:rPr>
                <w:rFonts w:ascii="Arial" w:hAnsi="Arial" w:cs="Arial"/>
                <w:bCs/>
                <w:spacing w:val="-2"/>
              </w:rPr>
              <w:t>,MVC, Boot) 4.2</w:t>
            </w:r>
            <w:r w:rsidR="00F94003">
              <w:rPr>
                <w:rFonts w:ascii="Arial" w:hAnsi="Arial" w:cs="Arial"/>
                <w:bCs/>
                <w:spacing w:val="-2"/>
              </w:rPr>
              <w:t xml:space="preserve">, </w:t>
            </w:r>
          </w:p>
        </w:tc>
      </w:tr>
      <w:tr w:rsidR="00864D19" w:rsidRPr="00C345A4" w:rsidTr="0081049E">
        <w:trPr>
          <w:trHeight w:val="289"/>
        </w:trPr>
        <w:tc>
          <w:tcPr>
            <w:tcW w:w="4500" w:type="dxa"/>
            <w:vAlign w:val="center"/>
          </w:tcPr>
          <w:p w:rsidR="00864D19" w:rsidRPr="00AD6EBE" w:rsidRDefault="00864D19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 w:rsidRPr="00AD6EBE">
              <w:rPr>
                <w:rFonts w:ascii="Arial" w:hAnsi="Arial" w:cs="Arial"/>
                <w:b/>
                <w:smallCaps/>
                <w:spacing w:val="4"/>
              </w:rPr>
              <w:t xml:space="preserve">Web Technologies             </w:t>
            </w:r>
          </w:p>
        </w:tc>
        <w:tc>
          <w:tcPr>
            <w:tcW w:w="4998" w:type="dxa"/>
            <w:vAlign w:val="center"/>
          </w:tcPr>
          <w:p w:rsidR="00864D19" w:rsidRPr="00AD6EBE" w:rsidRDefault="00864D19" w:rsidP="00011765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 w:rsidRPr="00AD6EBE">
              <w:rPr>
                <w:rFonts w:ascii="Arial" w:hAnsi="Arial" w:cs="Arial"/>
                <w:bCs/>
                <w:spacing w:val="-2"/>
              </w:rPr>
              <w:t>Servlet</w:t>
            </w:r>
            <w:r>
              <w:rPr>
                <w:rFonts w:ascii="Arial" w:hAnsi="Arial" w:cs="Arial"/>
                <w:bCs/>
                <w:spacing w:val="-2"/>
              </w:rPr>
              <w:t>s</w:t>
            </w:r>
            <w:r w:rsidRPr="00AD6EBE">
              <w:rPr>
                <w:rFonts w:ascii="Arial" w:hAnsi="Arial" w:cs="Arial"/>
                <w:bCs/>
                <w:spacing w:val="-2"/>
              </w:rPr>
              <w:t xml:space="preserve">, </w:t>
            </w:r>
            <w:r w:rsidR="00011765">
              <w:rPr>
                <w:rFonts w:ascii="Arial" w:hAnsi="Arial" w:cs="Arial"/>
                <w:bCs/>
                <w:spacing w:val="-2"/>
              </w:rPr>
              <w:t>XML</w:t>
            </w:r>
            <w:r>
              <w:rPr>
                <w:rFonts w:ascii="Arial" w:hAnsi="Arial" w:cs="Arial"/>
                <w:bCs/>
              </w:rPr>
              <w:t>,</w:t>
            </w:r>
            <w:r w:rsidRPr="00AD6EBE">
              <w:rPr>
                <w:rFonts w:ascii="Arial" w:hAnsi="Arial" w:cs="Arial"/>
                <w:bCs/>
              </w:rPr>
              <w:t xml:space="preserve"> JSON</w:t>
            </w:r>
            <w:r w:rsidR="00CF2D33">
              <w:rPr>
                <w:rFonts w:ascii="Arial" w:hAnsi="Arial" w:cs="Arial"/>
                <w:bCs/>
              </w:rPr>
              <w:t>, REST Webservices</w:t>
            </w:r>
          </w:p>
        </w:tc>
      </w:tr>
      <w:tr w:rsidR="00864D19" w:rsidRPr="00C345A4" w:rsidTr="0081049E">
        <w:trPr>
          <w:trHeight w:val="289"/>
        </w:trPr>
        <w:tc>
          <w:tcPr>
            <w:tcW w:w="4500" w:type="dxa"/>
            <w:vAlign w:val="center"/>
          </w:tcPr>
          <w:p w:rsidR="00864D19" w:rsidRPr="00AD6EBE" w:rsidRDefault="00864D19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>
              <w:rPr>
                <w:rFonts w:ascii="Arial" w:hAnsi="Arial" w:cs="Arial"/>
                <w:b/>
                <w:smallCaps/>
                <w:spacing w:val="4"/>
              </w:rPr>
              <w:t>Front End Tools</w:t>
            </w:r>
          </w:p>
        </w:tc>
        <w:tc>
          <w:tcPr>
            <w:tcW w:w="4998" w:type="dxa"/>
            <w:vAlign w:val="center"/>
          </w:tcPr>
          <w:p w:rsidR="00864D19" w:rsidRPr="00AD6EBE" w:rsidRDefault="00A435EE" w:rsidP="00CC377D">
            <w:pPr>
              <w:spacing w:line="28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Angular 8, </w:t>
            </w:r>
            <w:r w:rsidR="00864D19">
              <w:rPr>
                <w:rFonts w:ascii="Arial" w:hAnsi="Arial" w:cs="Arial"/>
                <w:bCs/>
              </w:rPr>
              <w:t>HTML</w:t>
            </w:r>
            <w:r w:rsidR="007B61D8">
              <w:rPr>
                <w:rFonts w:ascii="Arial" w:hAnsi="Arial" w:cs="Arial"/>
                <w:bCs/>
              </w:rPr>
              <w:t xml:space="preserve"> 5</w:t>
            </w:r>
            <w:r w:rsidR="00864D19">
              <w:rPr>
                <w:rFonts w:ascii="Arial" w:hAnsi="Arial" w:cs="Arial"/>
                <w:bCs/>
              </w:rPr>
              <w:t xml:space="preserve"> ,CSS </w:t>
            </w:r>
            <w:r w:rsidR="007B61D8">
              <w:rPr>
                <w:rFonts w:ascii="Arial" w:hAnsi="Arial" w:cs="Arial"/>
                <w:bCs/>
              </w:rPr>
              <w:t>3</w:t>
            </w:r>
            <w:r w:rsidR="00864D19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JavaScript</w:t>
            </w:r>
            <w:r w:rsidR="00011765">
              <w:rPr>
                <w:rFonts w:ascii="Arial" w:hAnsi="Arial" w:cs="Arial"/>
                <w:bCs/>
              </w:rPr>
              <w:t>, React JS</w:t>
            </w:r>
          </w:p>
        </w:tc>
      </w:tr>
      <w:tr w:rsidR="00864D19" w:rsidRPr="00C345A4" w:rsidTr="0081049E">
        <w:trPr>
          <w:trHeight w:val="289"/>
        </w:trPr>
        <w:tc>
          <w:tcPr>
            <w:tcW w:w="4500" w:type="dxa"/>
            <w:vAlign w:val="center"/>
          </w:tcPr>
          <w:p w:rsidR="00864D19" w:rsidRPr="00AD6EBE" w:rsidRDefault="00864D19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 w:rsidRPr="00AD6EBE">
              <w:rPr>
                <w:rFonts w:ascii="Arial" w:hAnsi="Arial" w:cs="Arial"/>
                <w:b/>
                <w:smallCaps/>
                <w:spacing w:val="4"/>
              </w:rPr>
              <w:t xml:space="preserve">IDE’S &amp; Tools                     </w:t>
            </w:r>
          </w:p>
        </w:tc>
        <w:tc>
          <w:tcPr>
            <w:tcW w:w="4998" w:type="dxa"/>
            <w:vAlign w:val="center"/>
          </w:tcPr>
          <w:p w:rsidR="00864D19" w:rsidRPr="00AD6EBE" w:rsidRDefault="00864D19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 w:rsidRPr="00AD6EBE">
              <w:rPr>
                <w:rFonts w:ascii="Arial" w:hAnsi="Arial" w:cs="Arial"/>
                <w:bCs/>
                <w:spacing w:val="-2"/>
              </w:rPr>
              <w:t>Eclipse</w:t>
            </w:r>
            <w:r w:rsidR="007B61D8">
              <w:rPr>
                <w:rFonts w:ascii="Arial" w:hAnsi="Arial" w:cs="Arial"/>
                <w:bCs/>
                <w:spacing w:val="-2"/>
              </w:rPr>
              <w:t xml:space="preserve"> 4.4</w:t>
            </w:r>
            <w:r w:rsidR="0086027C">
              <w:rPr>
                <w:rFonts w:ascii="Arial" w:hAnsi="Arial" w:cs="Arial"/>
                <w:bCs/>
                <w:spacing w:val="-2"/>
              </w:rPr>
              <w:t xml:space="preserve"> </w:t>
            </w:r>
            <w:r w:rsidR="004F3182">
              <w:rPr>
                <w:rFonts w:ascii="Arial" w:hAnsi="Arial" w:cs="Arial"/>
                <w:bCs/>
                <w:spacing w:val="-2"/>
              </w:rPr>
              <w:t>,</w:t>
            </w:r>
            <w:r w:rsidR="00EC7252">
              <w:rPr>
                <w:rFonts w:ascii="Arial" w:hAnsi="Arial" w:cs="Arial"/>
                <w:bCs/>
                <w:spacing w:val="-2"/>
              </w:rPr>
              <w:t xml:space="preserve">STS 4, </w:t>
            </w:r>
            <w:r>
              <w:rPr>
                <w:rFonts w:ascii="Arial" w:hAnsi="Arial" w:cs="Arial"/>
                <w:bCs/>
                <w:spacing w:val="-2"/>
              </w:rPr>
              <w:t>V</w:t>
            </w:r>
            <w:r w:rsidRPr="00AD6EBE">
              <w:rPr>
                <w:rFonts w:ascii="Arial" w:hAnsi="Arial" w:cs="Arial"/>
                <w:bCs/>
                <w:spacing w:val="-2"/>
              </w:rPr>
              <w:t xml:space="preserve">isual </w:t>
            </w:r>
            <w:r>
              <w:rPr>
                <w:rFonts w:ascii="Arial" w:hAnsi="Arial" w:cs="Arial"/>
                <w:bCs/>
                <w:spacing w:val="-2"/>
              </w:rPr>
              <w:t>S</w:t>
            </w:r>
            <w:r w:rsidRPr="00AD6EBE">
              <w:rPr>
                <w:rFonts w:ascii="Arial" w:hAnsi="Arial" w:cs="Arial"/>
                <w:bCs/>
                <w:spacing w:val="-2"/>
              </w:rPr>
              <w:t xml:space="preserve">tudio </w:t>
            </w:r>
            <w:r>
              <w:rPr>
                <w:rFonts w:ascii="Arial" w:hAnsi="Arial" w:cs="Arial"/>
                <w:bCs/>
                <w:spacing w:val="-2"/>
              </w:rPr>
              <w:t>C</w:t>
            </w:r>
            <w:r w:rsidRPr="00AD6EBE">
              <w:rPr>
                <w:rFonts w:ascii="Arial" w:hAnsi="Arial" w:cs="Arial"/>
                <w:bCs/>
                <w:spacing w:val="-2"/>
              </w:rPr>
              <w:t>ode</w:t>
            </w:r>
            <w:r w:rsidR="00CD37CF">
              <w:rPr>
                <w:rFonts w:ascii="Arial" w:hAnsi="Arial" w:cs="Arial"/>
                <w:bCs/>
                <w:spacing w:val="-2"/>
              </w:rPr>
              <w:t xml:space="preserve"> 1.1</w:t>
            </w:r>
          </w:p>
        </w:tc>
      </w:tr>
      <w:tr w:rsidR="00A454C5" w:rsidRPr="00C345A4" w:rsidTr="0081049E">
        <w:trPr>
          <w:trHeight w:val="289"/>
        </w:trPr>
        <w:tc>
          <w:tcPr>
            <w:tcW w:w="4500" w:type="dxa"/>
            <w:vAlign w:val="center"/>
          </w:tcPr>
          <w:p w:rsidR="00A454C5" w:rsidRPr="00AD6EBE" w:rsidRDefault="00A454C5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 w:rsidRPr="00AD6EBE">
              <w:rPr>
                <w:rFonts w:ascii="Arial" w:hAnsi="Arial" w:cs="Arial"/>
                <w:b/>
                <w:smallCaps/>
                <w:spacing w:val="4"/>
              </w:rPr>
              <w:t xml:space="preserve">Database/RDBMS             </w:t>
            </w:r>
          </w:p>
        </w:tc>
        <w:tc>
          <w:tcPr>
            <w:tcW w:w="4998" w:type="dxa"/>
            <w:vAlign w:val="center"/>
          </w:tcPr>
          <w:p w:rsidR="00A454C5" w:rsidRPr="00AD6EBE" w:rsidRDefault="00011765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MySQL</w:t>
            </w:r>
            <w:r w:rsidR="00F94003">
              <w:rPr>
                <w:rFonts w:ascii="Arial" w:hAnsi="Arial" w:cs="Arial"/>
                <w:bCs/>
                <w:spacing w:val="-2"/>
              </w:rPr>
              <w:t>, SQLite</w:t>
            </w:r>
          </w:p>
        </w:tc>
      </w:tr>
      <w:tr w:rsidR="00A454C5" w:rsidRPr="00C345A4" w:rsidTr="0081049E">
        <w:trPr>
          <w:trHeight w:val="289"/>
        </w:trPr>
        <w:tc>
          <w:tcPr>
            <w:tcW w:w="4500" w:type="dxa"/>
            <w:vAlign w:val="center"/>
          </w:tcPr>
          <w:p w:rsidR="00A454C5" w:rsidRDefault="00A454C5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>
              <w:rPr>
                <w:rFonts w:ascii="Arial" w:hAnsi="Arial" w:cs="Arial"/>
                <w:b/>
                <w:smallCaps/>
                <w:spacing w:val="4"/>
              </w:rPr>
              <w:t>Build Tools</w:t>
            </w:r>
          </w:p>
        </w:tc>
        <w:tc>
          <w:tcPr>
            <w:tcW w:w="4998" w:type="dxa"/>
            <w:vAlign w:val="center"/>
          </w:tcPr>
          <w:p w:rsidR="00A454C5" w:rsidRPr="00AD6EBE" w:rsidRDefault="00A454C5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Maven</w:t>
            </w:r>
            <w:r w:rsidR="00CD37CF">
              <w:rPr>
                <w:rFonts w:ascii="Arial" w:hAnsi="Arial" w:cs="Arial"/>
                <w:bCs/>
                <w:spacing w:val="-2"/>
              </w:rPr>
              <w:t xml:space="preserve"> 3.3</w:t>
            </w:r>
            <w:r w:rsidR="005E160B">
              <w:rPr>
                <w:rFonts w:ascii="Arial" w:hAnsi="Arial" w:cs="Arial"/>
                <w:bCs/>
                <w:spacing w:val="-2"/>
              </w:rPr>
              <w:t>,</w:t>
            </w:r>
            <w:r w:rsidR="0086027C">
              <w:rPr>
                <w:rFonts w:ascii="Arial" w:hAnsi="Arial" w:cs="Arial"/>
                <w:bCs/>
                <w:spacing w:val="-2"/>
              </w:rPr>
              <w:t>GitHub</w:t>
            </w:r>
          </w:p>
        </w:tc>
      </w:tr>
    </w:tbl>
    <w:p w:rsidR="003C44CD" w:rsidRDefault="003C44CD" w:rsidP="00F52288">
      <w:pPr>
        <w:pStyle w:val="Heading2"/>
        <w:jc w:val="both"/>
        <w:rPr>
          <w:i w:val="0"/>
          <w:sz w:val="24"/>
          <w:szCs w:val="24"/>
          <w:u w:val="single"/>
        </w:rPr>
      </w:pPr>
    </w:p>
    <w:p w:rsidR="008A6D49" w:rsidRDefault="008A6D49" w:rsidP="00F52288">
      <w:pPr>
        <w:pStyle w:val="Heading2"/>
        <w:jc w:val="both"/>
        <w:rPr>
          <w:i w:val="0"/>
          <w:sz w:val="24"/>
          <w:szCs w:val="24"/>
          <w:u w:val="single"/>
        </w:rPr>
      </w:pPr>
      <w:r w:rsidRPr="00C345A4">
        <w:rPr>
          <w:i w:val="0"/>
          <w:sz w:val="24"/>
          <w:szCs w:val="24"/>
          <w:u w:val="single"/>
        </w:rPr>
        <w:t>PROJECTS PROFILE</w:t>
      </w:r>
    </w:p>
    <w:p w:rsidR="00BA0394" w:rsidRPr="002E525F" w:rsidRDefault="00BA0394" w:rsidP="00F52288">
      <w:pPr>
        <w:keepNext/>
        <w:jc w:val="both"/>
        <w:rPr>
          <w:rFonts w:ascii="Arial" w:hAnsi="Arial" w:cs="Arial"/>
          <w:b/>
          <w:bCs/>
          <w:u w:val="single"/>
          <w:lang w:val="en-IN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998"/>
      </w:tblGrid>
      <w:tr w:rsidR="00BA0394" w:rsidRPr="00C345A4" w:rsidTr="0081049E">
        <w:trPr>
          <w:trHeight w:val="144"/>
        </w:trPr>
        <w:tc>
          <w:tcPr>
            <w:tcW w:w="4500" w:type="dxa"/>
            <w:shd w:val="clear" w:color="auto" w:fill="F3F3F3"/>
            <w:vAlign w:val="center"/>
          </w:tcPr>
          <w:p w:rsidR="00BA0394" w:rsidRPr="00396D05" w:rsidRDefault="00BA0394" w:rsidP="0063084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AD6EBE">
              <w:rPr>
                <w:rFonts w:ascii="Arial" w:hAnsi="Arial" w:cs="Arial"/>
                <w:b/>
                <w:bCs/>
                <w:spacing w:val="4"/>
              </w:rPr>
              <w:t>Project Name</w:t>
            </w:r>
            <w:r>
              <w:rPr>
                <w:rFonts w:ascii="Arial" w:hAnsi="Arial" w:cs="Arial"/>
                <w:b/>
                <w:bCs/>
                <w:spacing w:val="4"/>
              </w:rPr>
              <w:t xml:space="preserve"> </w:t>
            </w:r>
            <w:r w:rsidR="00630842">
              <w:rPr>
                <w:rFonts w:ascii="Arial" w:hAnsi="Arial" w:cs="Arial"/>
                <w:b/>
                <w:bCs/>
                <w:spacing w:val="4"/>
              </w:rPr>
              <w:t xml:space="preserve"> </w:t>
            </w:r>
          </w:p>
        </w:tc>
        <w:tc>
          <w:tcPr>
            <w:tcW w:w="4998" w:type="dxa"/>
            <w:shd w:val="clear" w:color="auto" w:fill="F3F3F3"/>
            <w:vAlign w:val="center"/>
          </w:tcPr>
          <w:p w:rsidR="00BA0394" w:rsidRPr="00BA0394" w:rsidRDefault="00821E4A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 xml:space="preserve">Social media </w:t>
            </w:r>
            <w:r w:rsidR="00BA264E">
              <w:rPr>
                <w:rFonts w:ascii="Arial" w:hAnsi="Arial" w:cs="Arial"/>
                <w:bCs/>
                <w:spacing w:val="-2"/>
              </w:rPr>
              <w:t>Application</w:t>
            </w:r>
            <w:bookmarkStart w:id="0" w:name="_GoBack"/>
            <w:bookmarkEnd w:id="0"/>
          </w:p>
        </w:tc>
      </w:tr>
      <w:tr w:rsidR="00BA0394" w:rsidRPr="00C345A4" w:rsidTr="0081049E">
        <w:trPr>
          <w:trHeight w:val="144"/>
        </w:trPr>
        <w:tc>
          <w:tcPr>
            <w:tcW w:w="4500" w:type="dxa"/>
            <w:vAlign w:val="center"/>
          </w:tcPr>
          <w:p w:rsidR="00BA0394" w:rsidRPr="00396D05" w:rsidRDefault="00BA0394" w:rsidP="00CC377D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396D05">
              <w:rPr>
                <w:rFonts w:ascii="Arial" w:hAnsi="Arial" w:cs="Arial"/>
                <w:b/>
                <w:bCs/>
                <w:spacing w:val="4"/>
              </w:rPr>
              <w:t>Organization</w:t>
            </w:r>
          </w:p>
        </w:tc>
        <w:tc>
          <w:tcPr>
            <w:tcW w:w="4998" w:type="dxa"/>
            <w:vAlign w:val="center"/>
          </w:tcPr>
          <w:p w:rsidR="00BA0394" w:rsidRPr="00BA0394" w:rsidRDefault="00B9091A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STG Infotech</w:t>
            </w:r>
          </w:p>
        </w:tc>
      </w:tr>
      <w:tr w:rsidR="00BA0394" w:rsidRPr="00C345A4" w:rsidTr="0081049E">
        <w:trPr>
          <w:trHeight w:val="144"/>
        </w:trPr>
        <w:tc>
          <w:tcPr>
            <w:tcW w:w="4500" w:type="dxa"/>
            <w:vAlign w:val="center"/>
          </w:tcPr>
          <w:p w:rsidR="00BA0394" w:rsidRPr="00396D05" w:rsidRDefault="00BA0394" w:rsidP="00CC377D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396D05">
              <w:rPr>
                <w:rFonts w:ascii="Arial" w:hAnsi="Arial" w:cs="Arial"/>
                <w:b/>
                <w:bCs/>
                <w:spacing w:val="4"/>
              </w:rPr>
              <w:t>Role</w:t>
            </w:r>
          </w:p>
        </w:tc>
        <w:tc>
          <w:tcPr>
            <w:tcW w:w="4998" w:type="dxa"/>
            <w:vAlign w:val="center"/>
          </w:tcPr>
          <w:p w:rsidR="00BA0394" w:rsidRPr="00BA0394" w:rsidRDefault="00347B95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 xml:space="preserve">Full Stack </w:t>
            </w:r>
            <w:r w:rsidR="00BA0394" w:rsidRPr="00BA0394">
              <w:rPr>
                <w:rFonts w:ascii="Arial" w:hAnsi="Arial" w:cs="Arial"/>
                <w:bCs/>
                <w:spacing w:val="-2"/>
              </w:rPr>
              <w:t>Developer</w:t>
            </w:r>
          </w:p>
        </w:tc>
      </w:tr>
      <w:tr w:rsidR="00BA0394" w:rsidRPr="00C345A4" w:rsidTr="0081049E">
        <w:trPr>
          <w:trHeight w:val="144"/>
        </w:trPr>
        <w:tc>
          <w:tcPr>
            <w:tcW w:w="4500" w:type="dxa"/>
            <w:vAlign w:val="center"/>
          </w:tcPr>
          <w:p w:rsidR="00BA0394" w:rsidRPr="00396D05" w:rsidRDefault="00BA0394" w:rsidP="00CC377D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>
              <w:rPr>
                <w:rFonts w:ascii="Arial" w:hAnsi="Arial" w:cs="Arial"/>
                <w:b/>
                <w:bCs/>
                <w:spacing w:val="4"/>
              </w:rPr>
              <w:t>Tools Used</w:t>
            </w:r>
          </w:p>
        </w:tc>
        <w:tc>
          <w:tcPr>
            <w:tcW w:w="4998" w:type="dxa"/>
            <w:vAlign w:val="center"/>
          </w:tcPr>
          <w:p w:rsidR="00BA0394" w:rsidRPr="00BA0394" w:rsidRDefault="00BA0394" w:rsidP="00B9091A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 w:rsidRPr="00BA0394">
              <w:rPr>
                <w:rFonts w:ascii="Arial" w:hAnsi="Arial" w:cs="Arial"/>
                <w:bCs/>
                <w:spacing w:val="-2"/>
              </w:rPr>
              <w:t>Java 1.8,Spring Boot 4.3, Angular 8,</w:t>
            </w:r>
            <w:r w:rsidR="00B9091A">
              <w:rPr>
                <w:rFonts w:ascii="Arial" w:hAnsi="Arial" w:cs="Arial"/>
                <w:bCs/>
                <w:spacing w:val="-2"/>
              </w:rPr>
              <w:t xml:space="preserve"> MySQL</w:t>
            </w:r>
          </w:p>
        </w:tc>
      </w:tr>
    </w:tbl>
    <w:p w:rsidR="00630842" w:rsidRDefault="00630842" w:rsidP="003C44CD">
      <w:pPr>
        <w:jc w:val="both"/>
        <w:rPr>
          <w:rFonts w:ascii="Arial" w:hAnsi="Arial" w:cs="Arial"/>
        </w:rPr>
      </w:pPr>
    </w:p>
    <w:p w:rsidR="00CC377D" w:rsidRDefault="00CC377D" w:rsidP="00F52288">
      <w:pPr>
        <w:keepNext/>
        <w:jc w:val="both"/>
        <w:rPr>
          <w:rFonts w:ascii="Arial" w:hAnsi="Arial" w:cs="Arial"/>
          <w:b/>
          <w:bCs/>
          <w:sz w:val="22"/>
          <w:szCs w:val="22"/>
          <w:lang w:val="en-IN"/>
        </w:rPr>
      </w:pPr>
    </w:p>
    <w:p w:rsidR="00821E4A" w:rsidRDefault="00821E4A" w:rsidP="00F52288">
      <w:pPr>
        <w:keepNext/>
        <w:jc w:val="both"/>
        <w:rPr>
          <w:rFonts w:ascii="Arial" w:hAnsi="Arial" w:cs="Arial"/>
          <w:b/>
          <w:bCs/>
          <w:sz w:val="22"/>
          <w:szCs w:val="22"/>
          <w:lang w:val="en-IN"/>
        </w:rPr>
      </w:pPr>
    </w:p>
    <w:p w:rsidR="00BA0394" w:rsidRDefault="003A0837" w:rsidP="00F52288">
      <w:pPr>
        <w:keepNext/>
        <w:jc w:val="both"/>
        <w:rPr>
          <w:rFonts w:ascii="Arial" w:hAnsi="Arial" w:cs="Arial"/>
          <w:b/>
          <w:bCs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>Project Description</w:t>
      </w:r>
    </w:p>
    <w:p w:rsidR="00CF4D00" w:rsidRPr="009404C5" w:rsidRDefault="00CF4D00" w:rsidP="00F52288">
      <w:pPr>
        <w:spacing w:after="52"/>
        <w:ind w:right="450"/>
        <w:jc w:val="both"/>
        <w:rPr>
          <w:rFonts w:ascii="Arial" w:hAnsi="Arial" w:cs="Arial"/>
        </w:rPr>
      </w:pPr>
    </w:p>
    <w:p w:rsidR="00BA0394" w:rsidRPr="00D519D6" w:rsidRDefault="00BA0394" w:rsidP="00F52288">
      <w:pPr>
        <w:jc w:val="both"/>
        <w:rPr>
          <w:rFonts w:ascii="Arial" w:hAnsi="Arial" w:cs="Arial"/>
          <w:lang w:val="en-IN" w:eastAsia="en-IN"/>
        </w:rPr>
      </w:pPr>
      <w:r w:rsidRPr="009404C5">
        <w:rPr>
          <w:rFonts w:ascii="Arial" w:hAnsi="Arial" w:cs="Arial"/>
        </w:rPr>
        <w:t xml:space="preserve">Worked in a project related to </w:t>
      </w:r>
      <w:r w:rsidR="00F94003">
        <w:rPr>
          <w:rFonts w:ascii="Arial" w:hAnsi="Arial" w:cs="Arial"/>
        </w:rPr>
        <w:t>Bolg</w:t>
      </w:r>
      <w:r w:rsidR="00931963">
        <w:rPr>
          <w:rFonts w:ascii="Arial" w:hAnsi="Arial" w:cs="Arial"/>
        </w:rPr>
        <w:t xml:space="preserve"> Management </w:t>
      </w:r>
      <w:r w:rsidR="008560CC">
        <w:rPr>
          <w:rFonts w:ascii="Arial" w:hAnsi="Arial" w:cs="Arial"/>
        </w:rPr>
        <w:t xml:space="preserve">where user </w:t>
      </w:r>
      <w:r w:rsidR="00993200">
        <w:rPr>
          <w:rFonts w:ascii="Arial" w:hAnsi="Arial" w:cs="Arial"/>
        </w:rPr>
        <w:t>can find list of posts</w:t>
      </w:r>
      <w:r w:rsidR="00227207">
        <w:rPr>
          <w:rFonts w:ascii="Arial" w:hAnsi="Arial" w:cs="Arial"/>
        </w:rPr>
        <w:t xml:space="preserve"> with details</w:t>
      </w:r>
      <w:r w:rsidR="00993200">
        <w:rPr>
          <w:rFonts w:ascii="Arial" w:hAnsi="Arial" w:cs="Arial"/>
        </w:rPr>
        <w:t>, can create new post</w:t>
      </w:r>
      <w:r w:rsidR="00227207">
        <w:rPr>
          <w:rFonts w:ascii="Arial" w:hAnsi="Arial" w:cs="Arial"/>
        </w:rPr>
        <w:t>,</w:t>
      </w:r>
      <w:r w:rsidR="00993200">
        <w:rPr>
          <w:rFonts w:ascii="Arial" w:hAnsi="Arial" w:cs="Arial"/>
        </w:rPr>
        <w:t xml:space="preserve"> can make a comment or like a post</w:t>
      </w:r>
      <w:r w:rsidR="00CB72A4">
        <w:rPr>
          <w:rFonts w:ascii="Arial" w:hAnsi="Arial" w:cs="Arial"/>
        </w:rPr>
        <w:t>.</w:t>
      </w:r>
      <w:r w:rsidR="00931963">
        <w:rPr>
          <w:rFonts w:ascii="Arial" w:hAnsi="Arial" w:cs="Arial"/>
        </w:rPr>
        <w:t xml:space="preserve"> For this project we have used</w:t>
      </w:r>
      <w:r w:rsidRPr="00D519D6">
        <w:rPr>
          <w:rFonts w:ascii="Arial" w:hAnsi="Arial" w:cs="Arial"/>
        </w:rPr>
        <w:t xml:space="preserve"> </w:t>
      </w:r>
      <w:r w:rsidR="00F94003">
        <w:rPr>
          <w:rFonts w:ascii="Arial" w:hAnsi="Arial" w:cs="Arial"/>
        </w:rPr>
        <w:t>Angular 13</w:t>
      </w:r>
      <w:r>
        <w:rPr>
          <w:rFonts w:ascii="Arial" w:hAnsi="Arial" w:cs="Arial"/>
        </w:rPr>
        <w:t xml:space="preserve"> as Front end, </w:t>
      </w:r>
      <w:r w:rsidR="00347B95">
        <w:rPr>
          <w:rFonts w:ascii="Arial" w:hAnsi="Arial" w:cs="Arial"/>
        </w:rPr>
        <w:t>Spring Boot</w:t>
      </w:r>
      <w:r w:rsidR="00F94003">
        <w:rPr>
          <w:rFonts w:ascii="Arial" w:hAnsi="Arial" w:cs="Arial"/>
        </w:rPr>
        <w:t xml:space="preserve"> 2.6</w:t>
      </w:r>
      <w:r w:rsidR="00853223">
        <w:rPr>
          <w:rFonts w:ascii="Arial" w:hAnsi="Arial" w:cs="Arial"/>
        </w:rPr>
        <w:t xml:space="preserve"> </w:t>
      </w:r>
      <w:r w:rsidR="00347B95">
        <w:rPr>
          <w:rFonts w:ascii="Arial" w:hAnsi="Arial" w:cs="Arial"/>
        </w:rPr>
        <w:t>and J</w:t>
      </w:r>
      <w:r w:rsidRPr="00D519D6">
        <w:rPr>
          <w:rFonts w:ascii="Arial" w:hAnsi="Arial" w:cs="Arial"/>
        </w:rPr>
        <w:t>ava 1.</w:t>
      </w:r>
      <w:r>
        <w:rPr>
          <w:rFonts w:ascii="Arial" w:hAnsi="Arial" w:cs="Arial"/>
        </w:rPr>
        <w:t>8</w:t>
      </w:r>
      <w:r w:rsidR="00347B95">
        <w:rPr>
          <w:rFonts w:ascii="Arial" w:hAnsi="Arial" w:cs="Arial"/>
        </w:rPr>
        <w:t xml:space="preserve"> as back end language, </w:t>
      </w:r>
      <w:r w:rsidR="00F94003">
        <w:rPr>
          <w:rFonts w:ascii="Arial" w:hAnsi="Arial" w:cs="Arial"/>
        </w:rPr>
        <w:t>MySQL</w:t>
      </w:r>
      <w:r w:rsidRPr="00D519D6">
        <w:rPr>
          <w:rFonts w:ascii="Arial" w:hAnsi="Arial" w:cs="Arial"/>
        </w:rPr>
        <w:t xml:space="preserve"> for data storage.     </w:t>
      </w:r>
    </w:p>
    <w:p w:rsidR="00BA0394" w:rsidRDefault="00BA0394" w:rsidP="00F52288">
      <w:pPr>
        <w:keepNext/>
        <w:jc w:val="both"/>
        <w:rPr>
          <w:rFonts w:ascii="Arial" w:hAnsi="Arial" w:cs="Arial"/>
          <w:b/>
          <w:bCs/>
          <w:sz w:val="22"/>
          <w:szCs w:val="22"/>
          <w:lang w:val="en-IN"/>
        </w:rPr>
      </w:pPr>
    </w:p>
    <w:p w:rsidR="00BA0394" w:rsidRDefault="00BA0394" w:rsidP="00F52288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Responsibilities</w:t>
      </w:r>
    </w:p>
    <w:p w:rsidR="00BA0394" w:rsidRDefault="00BA0394" w:rsidP="00F52288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EA483B" w:rsidRPr="00630842" w:rsidRDefault="00EA483B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Analy</w:t>
      </w:r>
      <w:r w:rsidR="0097109C" w:rsidRPr="00630842">
        <w:rPr>
          <w:rFonts w:ascii="Arial" w:hAnsi="Arial" w:cs="Arial"/>
          <w:bCs/>
          <w:sz w:val="20"/>
          <w:szCs w:val="20"/>
        </w:rPr>
        <w:t>zi</w:t>
      </w:r>
      <w:r w:rsidRPr="00630842">
        <w:rPr>
          <w:rFonts w:ascii="Arial" w:hAnsi="Arial" w:cs="Arial"/>
          <w:bCs/>
          <w:sz w:val="20"/>
          <w:szCs w:val="20"/>
        </w:rPr>
        <w:t>ng the client requirements.</w:t>
      </w:r>
    </w:p>
    <w:p w:rsidR="00EA483B" w:rsidRPr="00630842" w:rsidRDefault="00347B95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Involved full stack d</w:t>
      </w:r>
      <w:r w:rsidR="00EA483B" w:rsidRPr="00630842">
        <w:rPr>
          <w:rFonts w:ascii="Arial" w:hAnsi="Arial" w:cs="Arial"/>
          <w:bCs/>
          <w:sz w:val="20"/>
          <w:szCs w:val="20"/>
        </w:rPr>
        <w:t>evelop</w:t>
      </w:r>
      <w:r w:rsidRPr="00630842">
        <w:rPr>
          <w:rFonts w:ascii="Arial" w:hAnsi="Arial" w:cs="Arial"/>
          <w:bCs/>
          <w:sz w:val="20"/>
          <w:szCs w:val="20"/>
        </w:rPr>
        <w:t>ment</w:t>
      </w:r>
      <w:r w:rsidR="00EA483B" w:rsidRPr="00630842">
        <w:rPr>
          <w:rFonts w:ascii="Arial" w:hAnsi="Arial" w:cs="Arial"/>
          <w:bCs/>
          <w:sz w:val="20"/>
          <w:szCs w:val="20"/>
        </w:rPr>
        <w:t xml:space="preserve"> activities according to the client satisfaction.</w:t>
      </w:r>
    </w:p>
    <w:p w:rsidR="00EA483B" w:rsidRPr="00630842" w:rsidRDefault="00EA483B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Involved in communicating with customers regarding changes, issues and QA through mails and calls.</w:t>
      </w:r>
    </w:p>
    <w:p w:rsidR="00BA0394" w:rsidRPr="003C44CD" w:rsidRDefault="00EA483B" w:rsidP="003C44CD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Collaborating with Internal team to fix the bugs in the application after the development.</w:t>
      </w:r>
    </w:p>
    <w:sectPr w:rsidR="00BA0394" w:rsidRPr="003C44CD" w:rsidSect="00F27CE2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B8B" w:rsidRDefault="00334B8B">
      <w:r>
        <w:separator/>
      </w:r>
    </w:p>
  </w:endnote>
  <w:endnote w:type="continuationSeparator" w:id="0">
    <w:p w:rsidR="00334B8B" w:rsidRDefault="0033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B8B" w:rsidRDefault="00334B8B">
      <w:r>
        <w:separator/>
      </w:r>
    </w:p>
  </w:footnote>
  <w:footnote w:type="continuationSeparator" w:id="0">
    <w:p w:rsidR="00334B8B" w:rsidRDefault="00334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5" w:type="dxa"/>
      <w:jc w:val="center"/>
      <w:tblLook w:val="04A0" w:firstRow="1" w:lastRow="0" w:firstColumn="1" w:lastColumn="0" w:noHBand="0" w:noVBand="1"/>
    </w:tblPr>
    <w:tblGrid>
      <w:gridCol w:w="1255"/>
      <w:gridCol w:w="10170"/>
    </w:tblGrid>
    <w:tr w:rsidR="001F2276" w:rsidRPr="0093211E" w:rsidTr="001F2276">
      <w:trPr>
        <w:jc w:val="center"/>
      </w:trPr>
      <w:tc>
        <w:tcPr>
          <w:tcW w:w="1255" w:type="dxa"/>
          <w:shd w:val="clear" w:color="auto" w:fill="auto"/>
        </w:tcPr>
        <w:p w:rsidR="001F2276" w:rsidRPr="0093211E" w:rsidRDefault="001F2276" w:rsidP="00E75AB0">
          <w:pPr>
            <w:rPr>
              <w:sz w:val="22"/>
              <w:szCs w:val="22"/>
            </w:rPr>
          </w:pPr>
        </w:p>
      </w:tc>
      <w:tc>
        <w:tcPr>
          <w:tcW w:w="10170" w:type="dxa"/>
          <w:shd w:val="clear" w:color="auto" w:fill="auto"/>
        </w:tcPr>
        <w:p w:rsidR="001F2276" w:rsidRPr="0093211E" w:rsidRDefault="001F2276" w:rsidP="00E75AB0">
          <w:pPr>
            <w:rPr>
              <w:sz w:val="22"/>
              <w:szCs w:val="22"/>
            </w:rPr>
          </w:pPr>
        </w:p>
      </w:tc>
    </w:tr>
  </w:tbl>
  <w:p w:rsidR="00041ED7" w:rsidRPr="001F2276" w:rsidRDefault="00041ED7" w:rsidP="001F22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B6"/>
      </v:shape>
    </w:pict>
  </w:numPicBullet>
  <w:numPicBullet w:numPicBulletId="1">
    <w:pict>
      <v:shape id="_x0000_i1039" type="#_x0000_t75" style="width:8.25pt;height:8.25pt" o:bullet="t">
        <v:imagedata r:id="rId2" o:title=""/>
      </v:shape>
    </w:pict>
  </w:numPicBullet>
  <w:numPicBullet w:numPicBulletId="2">
    <w:pict>
      <v:shape id="_x0000_i1040" type="#_x0000_t75" style="width:8.25pt;height:8.25pt" o:bullet="t">
        <v:imagedata r:id="rId3" o:title="j0115844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none"/>
      <w:suff w:val="nothing"/>
      <w:lvlText w:val="·"/>
      <w:lvlJc w:val="left"/>
      <w:pPr>
        <w:tabs>
          <w:tab w:val="num" w:pos="0"/>
        </w:tabs>
      </w:pPr>
      <w:rPr>
        <w:rFonts w:ascii="Symbol" w:hAnsi="Symbol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00000005"/>
    <w:multiLevelType w:val="singleLevel"/>
    <w:tmpl w:val="00000005"/>
    <w:name w:val="WW8Num6"/>
    <w:lvl w:ilvl="0">
      <w:start w:val="1"/>
      <w:numFmt w:val="bullet"/>
      <w:pStyle w:val="RT-bul-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2D7331B"/>
    <w:multiLevelType w:val="hybridMultilevel"/>
    <w:tmpl w:val="B10CC58E"/>
    <w:lvl w:ilvl="0" w:tplc="691601EE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0483B1C">
      <w:start w:val="1"/>
      <w:numFmt w:val="lowerLetter"/>
      <w:lvlText w:val="%2"/>
      <w:lvlJc w:val="left"/>
      <w:pPr>
        <w:ind w:left="26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B88FEE">
      <w:start w:val="1"/>
      <w:numFmt w:val="lowerRoman"/>
      <w:lvlText w:val="%3"/>
      <w:lvlJc w:val="left"/>
      <w:pPr>
        <w:ind w:left="33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76F5E4">
      <w:start w:val="1"/>
      <w:numFmt w:val="decimal"/>
      <w:lvlText w:val="%4"/>
      <w:lvlJc w:val="left"/>
      <w:pPr>
        <w:ind w:left="40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6B6B578">
      <w:start w:val="1"/>
      <w:numFmt w:val="lowerLetter"/>
      <w:lvlText w:val="%5"/>
      <w:lvlJc w:val="left"/>
      <w:pPr>
        <w:ind w:left="48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BE26A94">
      <w:start w:val="1"/>
      <w:numFmt w:val="lowerRoman"/>
      <w:lvlText w:val="%6"/>
      <w:lvlJc w:val="left"/>
      <w:pPr>
        <w:ind w:left="552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5C6A804">
      <w:start w:val="1"/>
      <w:numFmt w:val="decimal"/>
      <w:lvlText w:val="%7"/>
      <w:lvlJc w:val="left"/>
      <w:pPr>
        <w:ind w:left="62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5BA7D9C">
      <w:start w:val="1"/>
      <w:numFmt w:val="lowerLetter"/>
      <w:lvlText w:val="%8"/>
      <w:lvlJc w:val="left"/>
      <w:pPr>
        <w:ind w:left="69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CFC37A2">
      <w:start w:val="1"/>
      <w:numFmt w:val="lowerRoman"/>
      <w:lvlText w:val="%9"/>
      <w:lvlJc w:val="left"/>
      <w:pPr>
        <w:ind w:left="76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5E72C03"/>
    <w:multiLevelType w:val="hybridMultilevel"/>
    <w:tmpl w:val="68587056"/>
    <w:lvl w:ilvl="0" w:tplc="FD845E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793C39"/>
    <w:multiLevelType w:val="hybridMultilevel"/>
    <w:tmpl w:val="2D76671E"/>
    <w:lvl w:ilvl="0" w:tplc="43A4375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0A8835BA"/>
    <w:multiLevelType w:val="hybridMultilevel"/>
    <w:tmpl w:val="FF88C0EC"/>
    <w:lvl w:ilvl="0" w:tplc="207467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E9295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A20E7"/>
    <w:multiLevelType w:val="hybridMultilevel"/>
    <w:tmpl w:val="FDD2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A6C89"/>
    <w:multiLevelType w:val="hybridMultilevel"/>
    <w:tmpl w:val="15606F14"/>
    <w:lvl w:ilvl="0" w:tplc="04090001">
      <w:start w:val="1"/>
      <w:numFmt w:val="bullet"/>
      <w:lvlText w:val=""/>
      <w:lvlJc w:val="left"/>
      <w:pPr>
        <w:ind w:left="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10" w15:restartNumberingAfterBreak="0">
    <w:nsid w:val="1DE63C07"/>
    <w:multiLevelType w:val="hybridMultilevel"/>
    <w:tmpl w:val="20606DEC"/>
    <w:lvl w:ilvl="0" w:tplc="972AAB0A">
      <w:start w:val="1"/>
      <w:numFmt w:val="decimal"/>
      <w:lvlText w:val="%1."/>
      <w:lvlJc w:val="left"/>
      <w:pPr>
        <w:ind w:left="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06D4D6">
      <w:start w:val="1"/>
      <w:numFmt w:val="lowerLetter"/>
      <w:lvlText w:val="%2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209F2">
      <w:start w:val="1"/>
      <w:numFmt w:val="lowerRoman"/>
      <w:lvlText w:val="%3"/>
      <w:lvlJc w:val="left"/>
      <w:pPr>
        <w:ind w:left="2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82C22">
      <w:start w:val="1"/>
      <w:numFmt w:val="decimal"/>
      <w:lvlText w:val="%4"/>
      <w:lvlJc w:val="left"/>
      <w:pPr>
        <w:ind w:left="3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636EC">
      <w:start w:val="1"/>
      <w:numFmt w:val="lowerLetter"/>
      <w:lvlText w:val="%5"/>
      <w:lvlJc w:val="left"/>
      <w:pPr>
        <w:ind w:left="3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66143A">
      <w:start w:val="1"/>
      <w:numFmt w:val="lowerRoman"/>
      <w:lvlText w:val="%6"/>
      <w:lvlJc w:val="left"/>
      <w:pPr>
        <w:ind w:left="4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967094">
      <w:start w:val="1"/>
      <w:numFmt w:val="decimal"/>
      <w:lvlText w:val="%7"/>
      <w:lvlJc w:val="left"/>
      <w:pPr>
        <w:ind w:left="5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500718">
      <w:start w:val="1"/>
      <w:numFmt w:val="lowerLetter"/>
      <w:lvlText w:val="%8"/>
      <w:lvlJc w:val="left"/>
      <w:pPr>
        <w:ind w:left="5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0E410">
      <w:start w:val="1"/>
      <w:numFmt w:val="lowerRoman"/>
      <w:lvlText w:val="%9"/>
      <w:lvlJc w:val="left"/>
      <w:pPr>
        <w:ind w:left="6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B80596"/>
    <w:multiLevelType w:val="hybridMultilevel"/>
    <w:tmpl w:val="FFFFFFFF"/>
    <w:lvl w:ilvl="0" w:tplc="FE5467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887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F84D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0663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C36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90CC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43D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CA1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480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9E3C39"/>
    <w:multiLevelType w:val="hybridMultilevel"/>
    <w:tmpl w:val="0EDA3ADA"/>
    <w:lvl w:ilvl="0" w:tplc="3FCA9E96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584DCC">
      <w:start w:val="1"/>
      <w:numFmt w:val="lowerLetter"/>
      <w:lvlText w:val="%2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483E64">
      <w:start w:val="1"/>
      <w:numFmt w:val="lowerRoman"/>
      <w:lvlText w:val="%3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0AB5E">
      <w:start w:val="1"/>
      <w:numFmt w:val="decimal"/>
      <w:lvlText w:val="%4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FA500A">
      <w:start w:val="1"/>
      <w:numFmt w:val="lowerLetter"/>
      <w:lvlText w:val="%5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98C060">
      <w:start w:val="1"/>
      <w:numFmt w:val="lowerRoman"/>
      <w:lvlText w:val="%6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C6EB8">
      <w:start w:val="1"/>
      <w:numFmt w:val="decimal"/>
      <w:lvlText w:val="%7"/>
      <w:lvlJc w:val="left"/>
      <w:pPr>
        <w:ind w:left="6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E8BF6">
      <w:start w:val="1"/>
      <w:numFmt w:val="lowerLetter"/>
      <w:lvlText w:val="%8"/>
      <w:lvlJc w:val="left"/>
      <w:pPr>
        <w:ind w:left="6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4C87C">
      <w:start w:val="1"/>
      <w:numFmt w:val="lowerRoman"/>
      <w:lvlText w:val="%9"/>
      <w:lvlJc w:val="left"/>
      <w:pPr>
        <w:ind w:left="7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182360"/>
    <w:multiLevelType w:val="hybridMultilevel"/>
    <w:tmpl w:val="1CE4A908"/>
    <w:lvl w:ilvl="0" w:tplc="21144C5E">
      <w:start w:val="1"/>
      <w:numFmt w:val="bullet"/>
      <w:pStyle w:val="BodyText2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7537C"/>
    <w:multiLevelType w:val="hybridMultilevel"/>
    <w:tmpl w:val="150835FA"/>
    <w:lvl w:ilvl="0" w:tplc="DAEC51F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11F4B"/>
    <w:multiLevelType w:val="hybridMultilevel"/>
    <w:tmpl w:val="541E65E2"/>
    <w:lvl w:ilvl="0" w:tplc="40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6" w15:restartNumberingAfterBreak="0">
    <w:nsid w:val="39301CFD"/>
    <w:multiLevelType w:val="hybridMultilevel"/>
    <w:tmpl w:val="A5C2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23410"/>
    <w:multiLevelType w:val="multilevel"/>
    <w:tmpl w:val="44A234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D3D38"/>
    <w:multiLevelType w:val="hybridMultilevel"/>
    <w:tmpl w:val="8DFC7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9152A"/>
    <w:multiLevelType w:val="hybridMultilevel"/>
    <w:tmpl w:val="2E76F496"/>
    <w:lvl w:ilvl="0" w:tplc="D5C8EB0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E506B"/>
    <w:multiLevelType w:val="hybridMultilevel"/>
    <w:tmpl w:val="3D5C53F6"/>
    <w:lvl w:ilvl="0" w:tplc="703883D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169DA"/>
    <w:multiLevelType w:val="hybridMultilevel"/>
    <w:tmpl w:val="78747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37626"/>
    <w:multiLevelType w:val="hybridMultilevel"/>
    <w:tmpl w:val="7F30F504"/>
    <w:lvl w:ilvl="0" w:tplc="D422B2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8B2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8DC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2A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EBB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E75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34EA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7E6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CCB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C07ACD"/>
    <w:multiLevelType w:val="multilevel"/>
    <w:tmpl w:val="D800041C"/>
    <w:name w:val="WW8Num6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3796742"/>
    <w:multiLevelType w:val="hybridMultilevel"/>
    <w:tmpl w:val="44C84410"/>
    <w:lvl w:ilvl="0" w:tplc="95EAA2E8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0A4F2">
      <w:start w:val="1"/>
      <w:numFmt w:val="lowerLetter"/>
      <w:lvlText w:val="%2"/>
      <w:lvlJc w:val="left"/>
      <w:pPr>
        <w:ind w:left="2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42DF78">
      <w:start w:val="1"/>
      <w:numFmt w:val="lowerRoman"/>
      <w:lvlText w:val="%3"/>
      <w:lvlJc w:val="left"/>
      <w:pPr>
        <w:ind w:left="3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3A9A48">
      <w:start w:val="1"/>
      <w:numFmt w:val="decimal"/>
      <w:lvlText w:val="%4"/>
      <w:lvlJc w:val="left"/>
      <w:pPr>
        <w:ind w:left="4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C04FD8">
      <w:start w:val="1"/>
      <w:numFmt w:val="lowerLetter"/>
      <w:lvlText w:val="%5"/>
      <w:lvlJc w:val="left"/>
      <w:pPr>
        <w:ind w:left="4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880D2">
      <w:start w:val="1"/>
      <w:numFmt w:val="lowerRoman"/>
      <w:lvlText w:val="%6"/>
      <w:lvlJc w:val="left"/>
      <w:pPr>
        <w:ind w:left="5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969AD6">
      <w:start w:val="1"/>
      <w:numFmt w:val="decimal"/>
      <w:lvlText w:val="%7"/>
      <w:lvlJc w:val="left"/>
      <w:pPr>
        <w:ind w:left="6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320C78">
      <w:start w:val="1"/>
      <w:numFmt w:val="lowerLetter"/>
      <w:lvlText w:val="%8"/>
      <w:lvlJc w:val="left"/>
      <w:pPr>
        <w:ind w:left="7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62A34E">
      <w:start w:val="1"/>
      <w:numFmt w:val="lowerRoman"/>
      <w:lvlText w:val="%9"/>
      <w:lvlJc w:val="left"/>
      <w:pPr>
        <w:ind w:left="7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95071AE"/>
    <w:multiLevelType w:val="hybridMultilevel"/>
    <w:tmpl w:val="C21AD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820B0B"/>
    <w:multiLevelType w:val="multilevel"/>
    <w:tmpl w:val="70820B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133EB"/>
    <w:multiLevelType w:val="hybridMultilevel"/>
    <w:tmpl w:val="FA0E9D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0B101A"/>
    <w:multiLevelType w:val="multilevel"/>
    <w:tmpl w:val="BFB2C96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8">
      <w:numFmt w:val="none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7E847EE"/>
    <w:multiLevelType w:val="hybridMultilevel"/>
    <w:tmpl w:val="2D76671E"/>
    <w:lvl w:ilvl="0" w:tplc="43A4375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0" w15:restartNumberingAfterBreak="0">
    <w:nsid w:val="78372BDB"/>
    <w:multiLevelType w:val="hybridMultilevel"/>
    <w:tmpl w:val="788A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E434C"/>
    <w:multiLevelType w:val="hybridMultilevel"/>
    <w:tmpl w:val="18F23D7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7F830CB4"/>
    <w:multiLevelType w:val="hybridMultilevel"/>
    <w:tmpl w:val="B6649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7"/>
  </w:num>
  <w:num w:numId="5">
    <w:abstractNumId w:val="18"/>
  </w:num>
  <w:num w:numId="6">
    <w:abstractNumId w:val="9"/>
  </w:num>
  <w:num w:numId="7">
    <w:abstractNumId w:val="28"/>
  </w:num>
  <w:num w:numId="8">
    <w:abstractNumId w:val="27"/>
  </w:num>
  <w:num w:numId="9">
    <w:abstractNumId w:val="21"/>
  </w:num>
  <w:num w:numId="10">
    <w:abstractNumId w:val="25"/>
  </w:num>
  <w:num w:numId="11">
    <w:abstractNumId w:val="20"/>
  </w:num>
  <w:num w:numId="12">
    <w:abstractNumId w:val="8"/>
  </w:num>
  <w:num w:numId="13">
    <w:abstractNumId w:val="14"/>
  </w:num>
  <w:num w:numId="14">
    <w:abstractNumId w:val="32"/>
  </w:num>
  <w:num w:numId="15">
    <w:abstractNumId w:val="19"/>
  </w:num>
  <w:num w:numId="16">
    <w:abstractNumId w:val="26"/>
  </w:num>
  <w:num w:numId="17">
    <w:abstractNumId w:val="30"/>
  </w:num>
  <w:num w:numId="18">
    <w:abstractNumId w:val="16"/>
  </w:num>
  <w:num w:numId="19">
    <w:abstractNumId w:val="17"/>
  </w:num>
  <w:num w:numId="20">
    <w:abstractNumId w:val="10"/>
  </w:num>
  <w:num w:numId="21">
    <w:abstractNumId w:val="24"/>
  </w:num>
  <w:num w:numId="22">
    <w:abstractNumId w:val="12"/>
  </w:num>
  <w:num w:numId="23">
    <w:abstractNumId w:val="29"/>
  </w:num>
  <w:num w:numId="24">
    <w:abstractNumId w:val="6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1"/>
  </w:num>
  <w:num w:numId="28">
    <w:abstractNumId w:val="15"/>
  </w:num>
  <w:num w:numId="29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fr-FR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D7"/>
    <w:rsid w:val="0000139E"/>
    <w:rsid w:val="00001616"/>
    <w:rsid w:val="000036D8"/>
    <w:rsid w:val="0000486C"/>
    <w:rsid w:val="00005A5D"/>
    <w:rsid w:val="0001135D"/>
    <w:rsid w:val="00011765"/>
    <w:rsid w:val="00015A60"/>
    <w:rsid w:val="00015FE0"/>
    <w:rsid w:val="00022DEF"/>
    <w:rsid w:val="00024334"/>
    <w:rsid w:val="00033F15"/>
    <w:rsid w:val="00033FA0"/>
    <w:rsid w:val="0003483E"/>
    <w:rsid w:val="000358E1"/>
    <w:rsid w:val="00041ED7"/>
    <w:rsid w:val="00042D6C"/>
    <w:rsid w:val="00046DFF"/>
    <w:rsid w:val="000522B0"/>
    <w:rsid w:val="00052D07"/>
    <w:rsid w:val="00052FFB"/>
    <w:rsid w:val="0005459D"/>
    <w:rsid w:val="00063BEC"/>
    <w:rsid w:val="00067410"/>
    <w:rsid w:val="00071331"/>
    <w:rsid w:val="00071460"/>
    <w:rsid w:val="00073315"/>
    <w:rsid w:val="00074363"/>
    <w:rsid w:val="000749B6"/>
    <w:rsid w:val="000749D2"/>
    <w:rsid w:val="00074CF0"/>
    <w:rsid w:val="000757C0"/>
    <w:rsid w:val="00077A72"/>
    <w:rsid w:val="0008239A"/>
    <w:rsid w:val="00085ADA"/>
    <w:rsid w:val="0008625A"/>
    <w:rsid w:val="00087E71"/>
    <w:rsid w:val="0009605E"/>
    <w:rsid w:val="0009653C"/>
    <w:rsid w:val="00096C5B"/>
    <w:rsid w:val="00096EE9"/>
    <w:rsid w:val="000979AD"/>
    <w:rsid w:val="000A06AB"/>
    <w:rsid w:val="000A66F2"/>
    <w:rsid w:val="000B1035"/>
    <w:rsid w:val="000B1842"/>
    <w:rsid w:val="000B2CFB"/>
    <w:rsid w:val="000B2F50"/>
    <w:rsid w:val="000B3787"/>
    <w:rsid w:val="000B49F4"/>
    <w:rsid w:val="000B532D"/>
    <w:rsid w:val="000B5C6A"/>
    <w:rsid w:val="000B6E15"/>
    <w:rsid w:val="000C17B7"/>
    <w:rsid w:val="000C30B6"/>
    <w:rsid w:val="000C63E8"/>
    <w:rsid w:val="000C6D80"/>
    <w:rsid w:val="000D4502"/>
    <w:rsid w:val="000E1B77"/>
    <w:rsid w:val="000E37C5"/>
    <w:rsid w:val="000E7A41"/>
    <w:rsid w:val="000F66B4"/>
    <w:rsid w:val="000F7E04"/>
    <w:rsid w:val="00100631"/>
    <w:rsid w:val="00101A98"/>
    <w:rsid w:val="00103996"/>
    <w:rsid w:val="00103A34"/>
    <w:rsid w:val="001065F4"/>
    <w:rsid w:val="00112708"/>
    <w:rsid w:val="001179A1"/>
    <w:rsid w:val="001214D0"/>
    <w:rsid w:val="00122655"/>
    <w:rsid w:val="00122B62"/>
    <w:rsid w:val="00130BEC"/>
    <w:rsid w:val="00131ECB"/>
    <w:rsid w:val="0013384D"/>
    <w:rsid w:val="00137153"/>
    <w:rsid w:val="00141413"/>
    <w:rsid w:val="0014515F"/>
    <w:rsid w:val="00147B09"/>
    <w:rsid w:val="0015411A"/>
    <w:rsid w:val="00154DB5"/>
    <w:rsid w:val="00156ABB"/>
    <w:rsid w:val="001620BC"/>
    <w:rsid w:val="00162E3D"/>
    <w:rsid w:val="00164E11"/>
    <w:rsid w:val="001677BE"/>
    <w:rsid w:val="001708F5"/>
    <w:rsid w:val="00170CC2"/>
    <w:rsid w:val="001741BE"/>
    <w:rsid w:val="00177431"/>
    <w:rsid w:val="00177778"/>
    <w:rsid w:val="00183358"/>
    <w:rsid w:val="001847D0"/>
    <w:rsid w:val="00185FF1"/>
    <w:rsid w:val="00186085"/>
    <w:rsid w:val="001860AF"/>
    <w:rsid w:val="0018698D"/>
    <w:rsid w:val="00187DC7"/>
    <w:rsid w:val="00190583"/>
    <w:rsid w:val="00191956"/>
    <w:rsid w:val="001A28E8"/>
    <w:rsid w:val="001A5CE3"/>
    <w:rsid w:val="001A7495"/>
    <w:rsid w:val="001B4745"/>
    <w:rsid w:val="001B7862"/>
    <w:rsid w:val="001B787F"/>
    <w:rsid w:val="001C1F31"/>
    <w:rsid w:val="001D0255"/>
    <w:rsid w:val="001D0364"/>
    <w:rsid w:val="001D1CA0"/>
    <w:rsid w:val="001D1E4A"/>
    <w:rsid w:val="001D23C5"/>
    <w:rsid w:val="001D29D0"/>
    <w:rsid w:val="001D678F"/>
    <w:rsid w:val="001E0522"/>
    <w:rsid w:val="001E2D7A"/>
    <w:rsid w:val="001E65B4"/>
    <w:rsid w:val="001E6A5A"/>
    <w:rsid w:val="001E7D3D"/>
    <w:rsid w:val="001F10DA"/>
    <w:rsid w:val="001F1ECF"/>
    <w:rsid w:val="001F2276"/>
    <w:rsid w:val="001F7305"/>
    <w:rsid w:val="002007FB"/>
    <w:rsid w:val="002013A9"/>
    <w:rsid w:val="00203D21"/>
    <w:rsid w:val="00207E42"/>
    <w:rsid w:val="0021067E"/>
    <w:rsid w:val="0021077C"/>
    <w:rsid w:val="00215C50"/>
    <w:rsid w:val="00216ADE"/>
    <w:rsid w:val="002262C5"/>
    <w:rsid w:val="002264DC"/>
    <w:rsid w:val="00227207"/>
    <w:rsid w:val="00231E9F"/>
    <w:rsid w:val="00232151"/>
    <w:rsid w:val="00233364"/>
    <w:rsid w:val="00233D1A"/>
    <w:rsid w:val="00235671"/>
    <w:rsid w:val="00237FC2"/>
    <w:rsid w:val="0024314C"/>
    <w:rsid w:val="0024519E"/>
    <w:rsid w:val="00246F57"/>
    <w:rsid w:val="0025591E"/>
    <w:rsid w:val="002570BA"/>
    <w:rsid w:val="002573E8"/>
    <w:rsid w:val="00261E98"/>
    <w:rsid w:val="0026347A"/>
    <w:rsid w:val="002635D6"/>
    <w:rsid w:val="00264931"/>
    <w:rsid w:val="002743BF"/>
    <w:rsid w:val="00284122"/>
    <w:rsid w:val="00284532"/>
    <w:rsid w:val="00286FB5"/>
    <w:rsid w:val="00297A84"/>
    <w:rsid w:val="002A486C"/>
    <w:rsid w:val="002A6234"/>
    <w:rsid w:val="002B0C93"/>
    <w:rsid w:val="002B504C"/>
    <w:rsid w:val="002B5A7D"/>
    <w:rsid w:val="002B70C2"/>
    <w:rsid w:val="002C024F"/>
    <w:rsid w:val="002C2C1B"/>
    <w:rsid w:val="002C45AC"/>
    <w:rsid w:val="002C6F71"/>
    <w:rsid w:val="002C7E05"/>
    <w:rsid w:val="002D1B0F"/>
    <w:rsid w:val="002D275A"/>
    <w:rsid w:val="002D3240"/>
    <w:rsid w:val="002D582E"/>
    <w:rsid w:val="002D6B11"/>
    <w:rsid w:val="002E525F"/>
    <w:rsid w:val="002E6067"/>
    <w:rsid w:val="002E69F1"/>
    <w:rsid w:val="002F1B64"/>
    <w:rsid w:val="002F350F"/>
    <w:rsid w:val="002F6C17"/>
    <w:rsid w:val="002F7438"/>
    <w:rsid w:val="00300ADE"/>
    <w:rsid w:val="00301D6E"/>
    <w:rsid w:val="0030265D"/>
    <w:rsid w:val="00311EBA"/>
    <w:rsid w:val="00312BBC"/>
    <w:rsid w:val="00316BE1"/>
    <w:rsid w:val="0031785B"/>
    <w:rsid w:val="00322C90"/>
    <w:rsid w:val="00323D72"/>
    <w:rsid w:val="003245E6"/>
    <w:rsid w:val="00326CD4"/>
    <w:rsid w:val="00327643"/>
    <w:rsid w:val="003328E5"/>
    <w:rsid w:val="00333C22"/>
    <w:rsid w:val="00334B8B"/>
    <w:rsid w:val="00335B1F"/>
    <w:rsid w:val="003364F3"/>
    <w:rsid w:val="00337C05"/>
    <w:rsid w:val="00340C2B"/>
    <w:rsid w:val="00340D4F"/>
    <w:rsid w:val="00343952"/>
    <w:rsid w:val="00346FFA"/>
    <w:rsid w:val="00347B95"/>
    <w:rsid w:val="003567FA"/>
    <w:rsid w:val="00356AF3"/>
    <w:rsid w:val="0036076A"/>
    <w:rsid w:val="00360AB7"/>
    <w:rsid w:val="0036245D"/>
    <w:rsid w:val="00364CB8"/>
    <w:rsid w:val="00365800"/>
    <w:rsid w:val="00365E74"/>
    <w:rsid w:val="003718BF"/>
    <w:rsid w:val="00376070"/>
    <w:rsid w:val="00382769"/>
    <w:rsid w:val="003835C3"/>
    <w:rsid w:val="003840AF"/>
    <w:rsid w:val="00384D1F"/>
    <w:rsid w:val="00391582"/>
    <w:rsid w:val="00393701"/>
    <w:rsid w:val="0039453C"/>
    <w:rsid w:val="00396D05"/>
    <w:rsid w:val="003A0837"/>
    <w:rsid w:val="003A4F9D"/>
    <w:rsid w:val="003B0612"/>
    <w:rsid w:val="003B23C6"/>
    <w:rsid w:val="003B321B"/>
    <w:rsid w:val="003B6AA9"/>
    <w:rsid w:val="003C047B"/>
    <w:rsid w:val="003C3B6A"/>
    <w:rsid w:val="003C44CD"/>
    <w:rsid w:val="003C5B07"/>
    <w:rsid w:val="003C5BE3"/>
    <w:rsid w:val="003D292D"/>
    <w:rsid w:val="003D2C61"/>
    <w:rsid w:val="003D50AB"/>
    <w:rsid w:val="003D5BD6"/>
    <w:rsid w:val="003E2178"/>
    <w:rsid w:val="003E3D0A"/>
    <w:rsid w:val="003E680B"/>
    <w:rsid w:val="003F088F"/>
    <w:rsid w:val="003F49C8"/>
    <w:rsid w:val="003F4AB7"/>
    <w:rsid w:val="003F50DE"/>
    <w:rsid w:val="003F7A9C"/>
    <w:rsid w:val="003F7F0E"/>
    <w:rsid w:val="00400287"/>
    <w:rsid w:val="0040210D"/>
    <w:rsid w:val="00402D00"/>
    <w:rsid w:val="00403AB1"/>
    <w:rsid w:val="00404B43"/>
    <w:rsid w:val="00405F29"/>
    <w:rsid w:val="00407BAB"/>
    <w:rsid w:val="00412E4C"/>
    <w:rsid w:val="00417B30"/>
    <w:rsid w:val="00417C8B"/>
    <w:rsid w:val="00420F76"/>
    <w:rsid w:val="00427FE9"/>
    <w:rsid w:val="00435096"/>
    <w:rsid w:val="004420B2"/>
    <w:rsid w:val="004437FD"/>
    <w:rsid w:val="004451E7"/>
    <w:rsid w:val="00452FB1"/>
    <w:rsid w:val="00455756"/>
    <w:rsid w:val="0045603D"/>
    <w:rsid w:val="00467159"/>
    <w:rsid w:val="004676B0"/>
    <w:rsid w:val="0047207F"/>
    <w:rsid w:val="00474372"/>
    <w:rsid w:val="00482D68"/>
    <w:rsid w:val="00484DBA"/>
    <w:rsid w:val="004862B1"/>
    <w:rsid w:val="0049431F"/>
    <w:rsid w:val="004A23A8"/>
    <w:rsid w:val="004A2C10"/>
    <w:rsid w:val="004C0E27"/>
    <w:rsid w:val="004C1833"/>
    <w:rsid w:val="004C28AF"/>
    <w:rsid w:val="004C5216"/>
    <w:rsid w:val="004D11B1"/>
    <w:rsid w:val="004E1708"/>
    <w:rsid w:val="004E191C"/>
    <w:rsid w:val="004E1FFB"/>
    <w:rsid w:val="004E2975"/>
    <w:rsid w:val="004E7C71"/>
    <w:rsid w:val="004F00EB"/>
    <w:rsid w:val="004F0CB9"/>
    <w:rsid w:val="004F3182"/>
    <w:rsid w:val="004F3FF7"/>
    <w:rsid w:val="004F5A3B"/>
    <w:rsid w:val="005044EC"/>
    <w:rsid w:val="00505173"/>
    <w:rsid w:val="0050631A"/>
    <w:rsid w:val="005111D7"/>
    <w:rsid w:val="005140B7"/>
    <w:rsid w:val="00514858"/>
    <w:rsid w:val="005279F6"/>
    <w:rsid w:val="005306A2"/>
    <w:rsid w:val="00530C0A"/>
    <w:rsid w:val="0053335E"/>
    <w:rsid w:val="00534FAD"/>
    <w:rsid w:val="00536F5D"/>
    <w:rsid w:val="00537878"/>
    <w:rsid w:val="00537BF3"/>
    <w:rsid w:val="00537CD4"/>
    <w:rsid w:val="005405F8"/>
    <w:rsid w:val="00542DBC"/>
    <w:rsid w:val="00544E8F"/>
    <w:rsid w:val="0054549D"/>
    <w:rsid w:val="00550C98"/>
    <w:rsid w:val="00552BB6"/>
    <w:rsid w:val="005535FF"/>
    <w:rsid w:val="0055389A"/>
    <w:rsid w:val="00557160"/>
    <w:rsid w:val="00557CC2"/>
    <w:rsid w:val="00562A17"/>
    <w:rsid w:val="00563996"/>
    <w:rsid w:val="005674A6"/>
    <w:rsid w:val="00572D4E"/>
    <w:rsid w:val="00573B1B"/>
    <w:rsid w:val="00576769"/>
    <w:rsid w:val="0058075A"/>
    <w:rsid w:val="00581FB3"/>
    <w:rsid w:val="00583476"/>
    <w:rsid w:val="00583F07"/>
    <w:rsid w:val="005841BB"/>
    <w:rsid w:val="0058539B"/>
    <w:rsid w:val="00587F7F"/>
    <w:rsid w:val="00590820"/>
    <w:rsid w:val="0059563A"/>
    <w:rsid w:val="005A44AA"/>
    <w:rsid w:val="005A6618"/>
    <w:rsid w:val="005B5DAF"/>
    <w:rsid w:val="005C156E"/>
    <w:rsid w:val="005C211B"/>
    <w:rsid w:val="005C2520"/>
    <w:rsid w:val="005C78C4"/>
    <w:rsid w:val="005D284C"/>
    <w:rsid w:val="005D2A82"/>
    <w:rsid w:val="005D4520"/>
    <w:rsid w:val="005E160B"/>
    <w:rsid w:val="005E2E87"/>
    <w:rsid w:val="005E3CFD"/>
    <w:rsid w:val="005E3D7E"/>
    <w:rsid w:val="005E4280"/>
    <w:rsid w:val="005E4556"/>
    <w:rsid w:val="005E51A0"/>
    <w:rsid w:val="005F07E1"/>
    <w:rsid w:val="005F1603"/>
    <w:rsid w:val="005F38C2"/>
    <w:rsid w:val="00605306"/>
    <w:rsid w:val="006112EF"/>
    <w:rsid w:val="00614C0E"/>
    <w:rsid w:val="00616C35"/>
    <w:rsid w:val="00620AC4"/>
    <w:rsid w:val="006221D5"/>
    <w:rsid w:val="00624F79"/>
    <w:rsid w:val="00625085"/>
    <w:rsid w:val="00630842"/>
    <w:rsid w:val="00630C31"/>
    <w:rsid w:val="006350F6"/>
    <w:rsid w:val="006358F9"/>
    <w:rsid w:val="00636B5B"/>
    <w:rsid w:val="00642530"/>
    <w:rsid w:val="00645514"/>
    <w:rsid w:val="00646571"/>
    <w:rsid w:val="00647A80"/>
    <w:rsid w:val="00652B9C"/>
    <w:rsid w:val="00653EF5"/>
    <w:rsid w:val="00657C7B"/>
    <w:rsid w:val="00660B5D"/>
    <w:rsid w:val="00662920"/>
    <w:rsid w:val="00662A77"/>
    <w:rsid w:val="00662E35"/>
    <w:rsid w:val="00665C42"/>
    <w:rsid w:val="00672DFD"/>
    <w:rsid w:val="00677E2F"/>
    <w:rsid w:val="00683313"/>
    <w:rsid w:val="00683846"/>
    <w:rsid w:val="00684833"/>
    <w:rsid w:val="0068493A"/>
    <w:rsid w:val="006869DF"/>
    <w:rsid w:val="00691FD3"/>
    <w:rsid w:val="00695D76"/>
    <w:rsid w:val="006960BB"/>
    <w:rsid w:val="006A2F0A"/>
    <w:rsid w:val="006B0559"/>
    <w:rsid w:val="006B218C"/>
    <w:rsid w:val="006B27CC"/>
    <w:rsid w:val="006B3533"/>
    <w:rsid w:val="006B4339"/>
    <w:rsid w:val="006B4AD7"/>
    <w:rsid w:val="006B6758"/>
    <w:rsid w:val="006C1AE8"/>
    <w:rsid w:val="006C4E35"/>
    <w:rsid w:val="006C773C"/>
    <w:rsid w:val="006D2300"/>
    <w:rsid w:val="006D348E"/>
    <w:rsid w:val="006D4BB4"/>
    <w:rsid w:val="006E2612"/>
    <w:rsid w:val="006E3979"/>
    <w:rsid w:val="006E6B21"/>
    <w:rsid w:val="006F4152"/>
    <w:rsid w:val="006F7223"/>
    <w:rsid w:val="006F7432"/>
    <w:rsid w:val="00703F5B"/>
    <w:rsid w:val="00710A1F"/>
    <w:rsid w:val="00714749"/>
    <w:rsid w:val="00717FBE"/>
    <w:rsid w:val="00731D0E"/>
    <w:rsid w:val="00745427"/>
    <w:rsid w:val="00747AA1"/>
    <w:rsid w:val="00750A79"/>
    <w:rsid w:val="00752231"/>
    <w:rsid w:val="00752603"/>
    <w:rsid w:val="00752F34"/>
    <w:rsid w:val="00753302"/>
    <w:rsid w:val="00755223"/>
    <w:rsid w:val="00761918"/>
    <w:rsid w:val="007743A5"/>
    <w:rsid w:val="0078070E"/>
    <w:rsid w:val="00781298"/>
    <w:rsid w:val="00784C41"/>
    <w:rsid w:val="00786911"/>
    <w:rsid w:val="007A366A"/>
    <w:rsid w:val="007A738A"/>
    <w:rsid w:val="007B03A4"/>
    <w:rsid w:val="007B61D8"/>
    <w:rsid w:val="007B6958"/>
    <w:rsid w:val="007C2758"/>
    <w:rsid w:val="007C66E2"/>
    <w:rsid w:val="007C6F5F"/>
    <w:rsid w:val="007C733E"/>
    <w:rsid w:val="007D06CD"/>
    <w:rsid w:val="007D14FD"/>
    <w:rsid w:val="007D2BA4"/>
    <w:rsid w:val="007D2C79"/>
    <w:rsid w:val="007D556B"/>
    <w:rsid w:val="007E2218"/>
    <w:rsid w:val="007E5EA2"/>
    <w:rsid w:val="007E737D"/>
    <w:rsid w:val="007F23D0"/>
    <w:rsid w:val="007F2746"/>
    <w:rsid w:val="007F3151"/>
    <w:rsid w:val="007F456B"/>
    <w:rsid w:val="0080057E"/>
    <w:rsid w:val="008044B9"/>
    <w:rsid w:val="008054F5"/>
    <w:rsid w:val="008059DA"/>
    <w:rsid w:val="00807F64"/>
    <w:rsid w:val="0081049E"/>
    <w:rsid w:val="008161B8"/>
    <w:rsid w:val="00820AB4"/>
    <w:rsid w:val="00821E4A"/>
    <w:rsid w:val="00822FE6"/>
    <w:rsid w:val="008234A8"/>
    <w:rsid w:val="00824A1C"/>
    <w:rsid w:val="00827C24"/>
    <w:rsid w:val="00834158"/>
    <w:rsid w:val="00841F01"/>
    <w:rsid w:val="00842166"/>
    <w:rsid w:val="00846C00"/>
    <w:rsid w:val="00847F0B"/>
    <w:rsid w:val="00853054"/>
    <w:rsid w:val="00853223"/>
    <w:rsid w:val="008560CC"/>
    <w:rsid w:val="00857770"/>
    <w:rsid w:val="0086027C"/>
    <w:rsid w:val="00860F6C"/>
    <w:rsid w:val="0086153C"/>
    <w:rsid w:val="0086401D"/>
    <w:rsid w:val="00864D19"/>
    <w:rsid w:val="00871534"/>
    <w:rsid w:val="0087180C"/>
    <w:rsid w:val="0087399E"/>
    <w:rsid w:val="00873A71"/>
    <w:rsid w:val="00873E13"/>
    <w:rsid w:val="008740D8"/>
    <w:rsid w:val="00875A5F"/>
    <w:rsid w:val="00881209"/>
    <w:rsid w:val="008825FC"/>
    <w:rsid w:val="00883D89"/>
    <w:rsid w:val="00893681"/>
    <w:rsid w:val="00893AEA"/>
    <w:rsid w:val="008940AD"/>
    <w:rsid w:val="0089590E"/>
    <w:rsid w:val="008A6D49"/>
    <w:rsid w:val="008B293E"/>
    <w:rsid w:val="008B378E"/>
    <w:rsid w:val="008B4E5B"/>
    <w:rsid w:val="008B57A9"/>
    <w:rsid w:val="008C4DEF"/>
    <w:rsid w:val="008C4F35"/>
    <w:rsid w:val="008C5A6F"/>
    <w:rsid w:val="008C6AAE"/>
    <w:rsid w:val="008C6E71"/>
    <w:rsid w:val="008D13D8"/>
    <w:rsid w:val="008D169A"/>
    <w:rsid w:val="008D3E72"/>
    <w:rsid w:val="008D4A15"/>
    <w:rsid w:val="008D75C4"/>
    <w:rsid w:val="008E10EF"/>
    <w:rsid w:val="008E371B"/>
    <w:rsid w:val="008E4A9A"/>
    <w:rsid w:val="008F09CD"/>
    <w:rsid w:val="008F2EA8"/>
    <w:rsid w:val="008F7B0D"/>
    <w:rsid w:val="009003F3"/>
    <w:rsid w:val="009005C2"/>
    <w:rsid w:val="0090218D"/>
    <w:rsid w:val="00903CA6"/>
    <w:rsid w:val="00903D07"/>
    <w:rsid w:val="00907635"/>
    <w:rsid w:val="00915824"/>
    <w:rsid w:val="00920252"/>
    <w:rsid w:val="00920313"/>
    <w:rsid w:val="0092046B"/>
    <w:rsid w:val="009249FF"/>
    <w:rsid w:val="00925519"/>
    <w:rsid w:val="0092703E"/>
    <w:rsid w:val="009302B9"/>
    <w:rsid w:val="009304B9"/>
    <w:rsid w:val="00930D88"/>
    <w:rsid w:val="009315A2"/>
    <w:rsid w:val="00931963"/>
    <w:rsid w:val="009335D9"/>
    <w:rsid w:val="009366F7"/>
    <w:rsid w:val="009379E8"/>
    <w:rsid w:val="009404C5"/>
    <w:rsid w:val="009425B0"/>
    <w:rsid w:val="00943AEB"/>
    <w:rsid w:val="009520D2"/>
    <w:rsid w:val="00952164"/>
    <w:rsid w:val="00954E99"/>
    <w:rsid w:val="00955AF8"/>
    <w:rsid w:val="00961DF5"/>
    <w:rsid w:val="00966081"/>
    <w:rsid w:val="0097109C"/>
    <w:rsid w:val="009808CC"/>
    <w:rsid w:val="00982E1B"/>
    <w:rsid w:val="00984987"/>
    <w:rsid w:val="0098567F"/>
    <w:rsid w:val="00993200"/>
    <w:rsid w:val="00995220"/>
    <w:rsid w:val="00995898"/>
    <w:rsid w:val="00995A3B"/>
    <w:rsid w:val="00995C08"/>
    <w:rsid w:val="00996A59"/>
    <w:rsid w:val="00996ABF"/>
    <w:rsid w:val="00996E4B"/>
    <w:rsid w:val="009A30E3"/>
    <w:rsid w:val="009A3163"/>
    <w:rsid w:val="009A3D6B"/>
    <w:rsid w:val="009B2B76"/>
    <w:rsid w:val="009B5265"/>
    <w:rsid w:val="009C13C8"/>
    <w:rsid w:val="009C2D4F"/>
    <w:rsid w:val="009C6648"/>
    <w:rsid w:val="009D19CB"/>
    <w:rsid w:val="009D1D81"/>
    <w:rsid w:val="009D3CEC"/>
    <w:rsid w:val="009D6898"/>
    <w:rsid w:val="009D7C61"/>
    <w:rsid w:val="009E5056"/>
    <w:rsid w:val="009E6B43"/>
    <w:rsid w:val="009F7F53"/>
    <w:rsid w:val="00A0002B"/>
    <w:rsid w:val="00A0030D"/>
    <w:rsid w:val="00A00A12"/>
    <w:rsid w:val="00A00CF1"/>
    <w:rsid w:val="00A018E1"/>
    <w:rsid w:val="00A06A3A"/>
    <w:rsid w:val="00A1085D"/>
    <w:rsid w:val="00A171B3"/>
    <w:rsid w:val="00A17E70"/>
    <w:rsid w:val="00A20460"/>
    <w:rsid w:val="00A245F6"/>
    <w:rsid w:val="00A254DC"/>
    <w:rsid w:val="00A25A41"/>
    <w:rsid w:val="00A308FD"/>
    <w:rsid w:val="00A334A1"/>
    <w:rsid w:val="00A35934"/>
    <w:rsid w:val="00A41446"/>
    <w:rsid w:val="00A42BC4"/>
    <w:rsid w:val="00A42DAF"/>
    <w:rsid w:val="00A435EE"/>
    <w:rsid w:val="00A454C5"/>
    <w:rsid w:val="00A4590C"/>
    <w:rsid w:val="00A4658B"/>
    <w:rsid w:val="00A542B3"/>
    <w:rsid w:val="00A5595B"/>
    <w:rsid w:val="00A62D2A"/>
    <w:rsid w:val="00A64F08"/>
    <w:rsid w:val="00A72362"/>
    <w:rsid w:val="00A73C4D"/>
    <w:rsid w:val="00A8650E"/>
    <w:rsid w:val="00A91AF5"/>
    <w:rsid w:val="00A92161"/>
    <w:rsid w:val="00A93224"/>
    <w:rsid w:val="00A937D3"/>
    <w:rsid w:val="00A954F6"/>
    <w:rsid w:val="00AA10E8"/>
    <w:rsid w:val="00AA7A28"/>
    <w:rsid w:val="00AB403C"/>
    <w:rsid w:val="00AB5B5F"/>
    <w:rsid w:val="00AC2B31"/>
    <w:rsid w:val="00AC399C"/>
    <w:rsid w:val="00AD0A6E"/>
    <w:rsid w:val="00AD2D71"/>
    <w:rsid w:val="00AD3304"/>
    <w:rsid w:val="00AD3DD3"/>
    <w:rsid w:val="00AD52B9"/>
    <w:rsid w:val="00AD6F23"/>
    <w:rsid w:val="00AD77C3"/>
    <w:rsid w:val="00AE6503"/>
    <w:rsid w:val="00AE7A11"/>
    <w:rsid w:val="00AF12C5"/>
    <w:rsid w:val="00AF47D5"/>
    <w:rsid w:val="00AF7308"/>
    <w:rsid w:val="00B00471"/>
    <w:rsid w:val="00B04B59"/>
    <w:rsid w:val="00B06158"/>
    <w:rsid w:val="00B10E05"/>
    <w:rsid w:val="00B11C80"/>
    <w:rsid w:val="00B23216"/>
    <w:rsid w:val="00B25BE8"/>
    <w:rsid w:val="00B26182"/>
    <w:rsid w:val="00B27585"/>
    <w:rsid w:val="00B27F89"/>
    <w:rsid w:val="00B3024E"/>
    <w:rsid w:val="00B306BD"/>
    <w:rsid w:val="00B32A42"/>
    <w:rsid w:val="00B3314B"/>
    <w:rsid w:val="00B33980"/>
    <w:rsid w:val="00B35AAE"/>
    <w:rsid w:val="00B37F9C"/>
    <w:rsid w:val="00B40BBE"/>
    <w:rsid w:val="00B41511"/>
    <w:rsid w:val="00B4279D"/>
    <w:rsid w:val="00B44923"/>
    <w:rsid w:val="00B44B3E"/>
    <w:rsid w:val="00B45007"/>
    <w:rsid w:val="00B464C5"/>
    <w:rsid w:val="00B47BEE"/>
    <w:rsid w:val="00B51016"/>
    <w:rsid w:val="00B52231"/>
    <w:rsid w:val="00B5448E"/>
    <w:rsid w:val="00B616F9"/>
    <w:rsid w:val="00B618A8"/>
    <w:rsid w:val="00B625AD"/>
    <w:rsid w:val="00B66639"/>
    <w:rsid w:val="00B70360"/>
    <w:rsid w:val="00B71FA0"/>
    <w:rsid w:val="00B72926"/>
    <w:rsid w:val="00B73BC0"/>
    <w:rsid w:val="00B748EF"/>
    <w:rsid w:val="00B779DE"/>
    <w:rsid w:val="00B80175"/>
    <w:rsid w:val="00B822F7"/>
    <w:rsid w:val="00B82845"/>
    <w:rsid w:val="00B9091A"/>
    <w:rsid w:val="00B92901"/>
    <w:rsid w:val="00B94223"/>
    <w:rsid w:val="00B94C47"/>
    <w:rsid w:val="00B972AC"/>
    <w:rsid w:val="00BA0394"/>
    <w:rsid w:val="00BA0629"/>
    <w:rsid w:val="00BA0672"/>
    <w:rsid w:val="00BA264E"/>
    <w:rsid w:val="00BA27A2"/>
    <w:rsid w:val="00BA3063"/>
    <w:rsid w:val="00BA3E3C"/>
    <w:rsid w:val="00BA3EFE"/>
    <w:rsid w:val="00BA4A51"/>
    <w:rsid w:val="00BA5397"/>
    <w:rsid w:val="00BB1201"/>
    <w:rsid w:val="00BB493F"/>
    <w:rsid w:val="00BB7B31"/>
    <w:rsid w:val="00BC3A30"/>
    <w:rsid w:val="00BC3A33"/>
    <w:rsid w:val="00BC4936"/>
    <w:rsid w:val="00BC75FB"/>
    <w:rsid w:val="00BD21D1"/>
    <w:rsid w:val="00BD4FE5"/>
    <w:rsid w:val="00BD79B8"/>
    <w:rsid w:val="00BE00F8"/>
    <w:rsid w:val="00BE106F"/>
    <w:rsid w:val="00BE4663"/>
    <w:rsid w:val="00BE53E2"/>
    <w:rsid w:val="00BF24E2"/>
    <w:rsid w:val="00BF25C9"/>
    <w:rsid w:val="00BF2A2F"/>
    <w:rsid w:val="00BF2B41"/>
    <w:rsid w:val="00BF4DD7"/>
    <w:rsid w:val="00BF7A9E"/>
    <w:rsid w:val="00C04B32"/>
    <w:rsid w:val="00C14F55"/>
    <w:rsid w:val="00C20B45"/>
    <w:rsid w:val="00C21AFC"/>
    <w:rsid w:val="00C2227A"/>
    <w:rsid w:val="00C22BB6"/>
    <w:rsid w:val="00C312C6"/>
    <w:rsid w:val="00C345A4"/>
    <w:rsid w:val="00C35822"/>
    <w:rsid w:val="00C403B0"/>
    <w:rsid w:val="00C4611D"/>
    <w:rsid w:val="00C46859"/>
    <w:rsid w:val="00C477BE"/>
    <w:rsid w:val="00C52CB7"/>
    <w:rsid w:val="00C550E0"/>
    <w:rsid w:val="00C55669"/>
    <w:rsid w:val="00C55D41"/>
    <w:rsid w:val="00C572FE"/>
    <w:rsid w:val="00C5737D"/>
    <w:rsid w:val="00C60462"/>
    <w:rsid w:val="00C61B7C"/>
    <w:rsid w:val="00C6223B"/>
    <w:rsid w:val="00C65EC8"/>
    <w:rsid w:val="00C6769F"/>
    <w:rsid w:val="00C67802"/>
    <w:rsid w:val="00C73B52"/>
    <w:rsid w:val="00C7493A"/>
    <w:rsid w:val="00C74D87"/>
    <w:rsid w:val="00C90CFD"/>
    <w:rsid w:val="00CA1970"/>
    <w:rsid w:val="00CA2DD7"/>
    <w:rsid w:val="00CA4D0D"/>
    <w:rsid w:val="00CB1FA6"/>
    <w:rsid w:val="00CB72A4"/>
    <w:rsid w:val="00CC1097"/>
    <w:rsid w:val="00CC16C9"/>
    <w:rsid w:val="00CC270E"/>
    <w:rsid w:val="00CC377D"/>
    <w:rsid w:val="00CC5B37"/>
    <w:rsid w:val="00CC5F33"/>
    <w:rsid w:val="00CD37CF"/>
    <w:rsid w:val="00CD541C"/>
    <w:rsid w:val="00CE1FAC"/>
    <w:rsid w:val="00CE49FC"/>
    <w:rsid w:val="00CF2D33"/>
    <w:rsid w:val="00CF3FE6"/>
    <w:rsid w:val="00CF4CA8"/>
    <w:rsid w:val="00CF4D00"/>
    <w:rsid w:val="00D023BE"/>
    <w:rsid w:val="00D0464B"/>
    <w:rsid w:val="00D14BA8"/>
    <w:rsid w:val="00D227F8"/>
    <w:rsid w:val="00D3145E"/>
    <w:rsid w:val="00D35A17"/>
    <w:rsid w:val="00D365CF"/>
    <w:rsid w:val="00D41D98"/>
    <w:rsid w:val="00D43296"/>
    <w:rsid w:val="00D438EF"/>
    <w:rsid w:val="00D44F8F"/>
    <w:rsid w:val="00D4606A"/>
    <w:rsid w:val="00D51891"/>
    <w:rsid w:val="00D519D6"/>
    <w:rsid w:val="00D56AF1"/>
    <w:rsid w:val="00D571CA"/>
    <w:rsid w:val="00D62CA8"/>
    <w:rsid w:val="00D635F5"/>
    <w:rsid w:val="00D67143"/>
    <w:rsid w:val="00D71DE6"/>
    <w:rsid w:val="00D73363"/>
    <w:rsid w:val="00D74360"/>
    <w:rsid w:val="00D74831"/>
    <w:rsid w:val="00D7507B"/>
    <w:rsid w:val="00D85A13"/>
    <w:rsid w:val="00D87EFF"/>
    <w:rsid w:val="00D903FC"/>
    <w:rsid w:val="00D92C5A"/>
    <w:rsid w:val="00D9372C"/>
    <w:rsid w:val="00DA0605"/>
    <w:rsid w:val="00DA0B31"/>
    <w:rsid w:val="00DA3B88"/>
    <w:rsid w:val="00DA76AB"/>
    <w:rsid w:val="00DB1724"/>
    <w:rsid w:val="00DB1985"/>
    <w:rsid w:val="00DB2034"/>
    <w:rsid w:val="00DC18C7"/>
    <w:rsid w:val="00DC3989"/>
    <w:rsid w:val="00DC608C"/>
    <w:rsid w:val="00DC610A"/>
    <w:rsid w:val="00DC6BF3"/>
    <w:rsid w:val="00DD1A4F"/>
    <w:rsid w:val="00DD1FA9"/>
    <w:rsid w:val="00DD2F00"/>
    <w:rsid w:val="00DD325D"/>
    <w:rsid w:val="00DE1098"/>
    <w:rsid w:val="00DE3232"/>
    <w:rsid w:val="00DE555C"/>
    <w:rsid w:val="00DE6F4C"/>
    <w:rsid w:val="00DF0865"/>
    <w:rsid w:val="00DF2C4B"/>
    <w:rsid w:val="00DF6E8F"/>
    <w:rsid w:val="00DF724F"/>
    <w:rsid w:val="00E0102F"/>
    <w:rsid w:val="00E049A3"/>
    <w:rsid w:val="00E0587B"/>
    <w:rsid w:val="00E05C85"/>
    <w:rsid w:val="00E06628"/>
    <w:rsid w:val="00E10576"/>
    <w:rsid w:val="00E1165F"/>
    <w:rsid w:val="00E153EB"/>
    <w:rsid w:val="00E16595"/>
    <w:rsid w:val="00E30AA1"/>
    <w:rsid w:val="00E30B82"/>
    <w:rsid w:val="00E31F12"/>
    <w:rsid w:val="00E32411"/>
    <w:rsid w:val="00E34302"/>
    <w:rsid w:val="00E352E7"/>
    <w:rsid w:val="00E3590B"/>
    <w:rsid w:val="00E36154"/>
    <w:rsid w:val="00E36547"/>
    <w:rsid w:val="00E367EB"/>
    <w:rsid w:val="00E36C7A"/>
    <w:rsid w:val="00E36E9B"/>
    <w:rsid w:val="00E3742F"/>
    <w:rsid w:val="00E419CB"/>
    <w:rsid w:val="00E42003"/>
    <w:rsid w:val="00E42460"/>
    <w:rsid w:val="00E43D05"/>
    <w:rsid w:val="00E44252"/>
    <w:rsid w:val="00E50CD4"/>
    <w:rsid w:val="00E5198D"/>
    <w:rsid w:val="00E51A74"/>
    <w:rsid w:val="00E520E3"/>
    <w:rsid w:val="00E577E1"/>
    <w:rsid w:val="00E6163B"/>
    <w:rsid w:val="00E617CB"/>
    <w:rsid w:val="00E700A0"/>
    <w:rsid w:val="00E75AB0"/>
    <w:rsid w:val="00E76BF3"/>
    <w:rsid w:val="00E81A9F"/>
    <w:rsid w:val="00E84BCD"/>
    <w:rsid w:val="00E85D53"/>
    <w:rsid w:val="00E90BF9"/>
    <w:rsid w:val="00E9326B"/>
    <w:rsid w:val="00E951B7"/>
    <w:rsid w:val="00E97160"/>
    <w:rsid w:val="00E97CDE"/>
    <w:rsid w:val="00EA2A1A"/>
    <w:rsid w:val="00EA483B"/>
    <w:rsid w:val="00EA48BC"/>
    <w:rsid w:val="00EA5C63"/>
    <w:rsid w:val="00EB07F2"/>
    <w:rsid w:val="00EB2F40"/>
    <w:rsid w:val="00EB439E"/>
    <w:rsid w:val="00EC17FA"/>
    <w:rsid w:val="00EC1ED6"/>
    <w:rsid w:val="00EC7252"/>
    <w:rsid w:val="00ED3914"/>
    <w:rsid w:val="00EE044C"/>
    <w:rsid w:val="00EE07CE"/>
    <w:rsid w:val="00EE0B84"/>
    <w:rsid w:val="00EE5387"/>
    <w:rsid w:val="00EE5504"/>
    <w:rsid w:val="00EE55C1"/>
    <w:rsid w:val="00EF1629"/>
    <w:rsid w:val="00EF1818"/>
    <w:rsid w:val="00EF1F79"/>
    <w:rsid w:val="00EF398F"/>
    <w:rsid w:val="00EF3A77"/>
    <w:rsid w:val="00EF457B"/>
    <w:rsid w:val="00EF52B8"/>
    <w:rsid w:val="00EF634A"/>
    <w:rsid w:val="00F00399"/>
    <w:rsid w:val="00F10230"/>
    <w:rsid w:val="00F11DA3"/>
    <w:rsid w:val="00F123E8"/>
    <w:rsid w:val="00F1505E"/>
    <w:rsid w:val="00F15BE2"/>
    <w:rsid w:val="00F16312"/>
    <w:rsid w:val="00F1691B"/>
    <w:rsid w:val="00F207CD"/>
    <w:rsid w:val="00F20F5D"/>
    <w:rsid w:val="00F23827"/>
    <w:rsid w:val="00F25422"/>
    <w:rsid w:val="00F27C2D"/>
    <w:rsid w:val="00F27CE2"/>
    <w:rsid w:val="00F328CE"/>
    <w:rsid w:val="00F3642A"/>
    <w:rsid w:val="00F37A00"/>
    <w:rsid w:val="00F4383F"/>
    <w:rsid w:val="00F43B5C"/>
    <w:rsid w:val="00F449A9"/>
    <w:rsid w:val="00F46E0D"/>
    <w:rsid w:val="00F505FB"/>
    <w:rsid w:val="00F52288"/>
    <w:rsid w:val="00F561DB"/>
    <w:rsid w:val="00F60A17"/>
    <w:rsid w:val="00F713F8"/>
    <w:rsid w:val="00F73750"/>
    <w:rsid w:val="00F7789D"/>
    <w:rsid w:val="00F855F7"/>
    <w:rsid w:val="00F87960"/>
    <w:rsid w:val="00F87F21"/>
    <w:rsid w:val="00F94003"/>
    <w:rsid w:val="00F96551"/>
    <w:rsid w:val="00F96ED0"/>
    <w:rsid w:val="00FA0E8E"/>
    <w:rsid w:val="00FA3D4B"/>
    <w:rsid w:val="00FA3FE7"/>
    <w:rsid w:val="00FA6EAC"/>
    <w:rsid w:val="00FA7100"/>
    <w:rsid w:val="00FB613E"/>
    <w:rsid w:val="00FB667F"/>
    <w:rsid w:val="00FB6F81"/>
    <w:rsid w:val="00FC016C"/>
    <w:rsid w:val="00FC5991"/>
    <w:rsid w:val="00FC68D1"/>
    <w:rsid w:val="00FD2063"/>
    <w:rsid w:val="00FD26F8"/>
    <w:rsid w:val="00FD5FB5"/>
    <w:rsid w:val="00FD67BF"/>
    <w:rsid w:val="00FE06C1"/>
    <w:rsid w:val="00FE283E"/>
    <w:rsid w:val="00FE54D1"/>
    <w:rsid w:val="00FE6918"/>
    <w:rsid w:val="00FF4A77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72E257E-485C-4328-9095-BD57E29B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6AB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573E8"/>
    <w:pPr>
      <w:suppressAutoHyphens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930D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2107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C39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930D88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Page Header,*Header,Cover Page,Recovery Plan - Header,hdr,Header A,headerU,Program Title, Char Char Char,Char Char Char"/>
    <w:basedOn w:val="Normal"/>
    <w:link w:val="HeaderChar1"/>
    <w:rsid w:val="00041E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1ED7"/>
    <w:pPr>
      <w:tabs>
        <w:tab w:val="center" w:pos="4320"/>
        <w:tab w:val="right" w:pos="8640"/>
      </w:tabs>
    </w:pPr>
  </w:style>
  <w:style w:type="paragraph" w:customStyle="1" w:styleId="StyleCharCharChar1CharCharCharCharChar">
    <w:name w:val="Style Char Char Char1 Char Char Char Char Char"/>
    <w:aliases w:val="Default Paragraph Font1 Char Char Char Char Char Char Char Char Char Char"/>
    <w:basedOn w:val="Normal"/>
    <w:rsid w:val="00041ED7"/>
    <w:pPr>
      <w:spacing w:after="160" w:line="240" w:lineRule="exact"/>
      <w:jc w:val="both"/>
    </w:pPr>
    <w:rPr>
      <w:rFonts w:ascii="Verdana" w:hAnsi="Verdana" w:cs="Verdana"/>
    </w:rPr>
  </w:style>
  <w:style w:type="table" w:styleId="TableGrid">
    <w:name w:val="Table Grid"/>
    <w:basedOn w:val="TableNormal"/>
    <w:rsid w:val="00A0002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002B"/>
    <w:rPr>
      <w:rFonts w:cs="Times New Roman"/>
      <w:color w:val="0000FF"/>
      <w:u w:val="single"/>
    </w:rPr>
  </w:style>
  <w:style w:type="character" w:customStyle="1" w:styleId="fields11">
    <w:name w:val="fields11"/>
    <w:rsid w:val="00412E4C"/>
    <w:rPr>
      <w:rFonts w:ascii="Verdana" w:hAnsi="Verdana" w:cs="Times New Roman"/>
      <w:color w:val="auto"/>
      <w:sz w:val="15"/>
      <w:szCs w:val="15"/>
      <w:u w:val="none"/>
      <w:effect w:val="none"/>
    </w:rPr>
  </w:style>
  <w:style w:type="paragraph" w:styleId="BodyText">
    <w:name w:val="Body Text"/>
    <w:basedOn w:val="Normal"/>
    <w:rsid w:val="002573E8"/>
    <w:pPr>
      <w:widowControl w:val="0"/>
      <w:suppressAutoHyphens/>
      <w:autoSpaceDE w:val="0"/>
      <w:spacing w:after="120"/>
    </w:pPr>
    <w:rPr>
      <w:rFonts w:ascii="Arial" w:hAnsi="Arial"/>
      <w:sz w:val="24"/>
    </w:rPr>
  </w:style>
  <w:style w:type="paragraph" w:styleId="BodyText3">
    <w:name w:val="Body Text 3"/>
    <w:basedOn w:val="Normal"/>
    <w:rsid w:val="008059DA"/>
    <w:pPr>
      <w:spacing w:after="120"/>
    </w:pPr>
    <w:rPr>
      <w:sz w:val="16"/>
      <w:szCs w:val="16"/>
    </w:rPr>
  </w:style>
  <w:style w:type="character" w:styleId="Strong">
    <w:name w:val="Strong"/>
    <w:qFormat/>
    <w:rsid w:val="004A2C10"/>
    <w:rPr>
      <w:b/>
      <w:bCs/>
    </w:rPr>
  </w:style>
  <w:style w:type="paragraph" w:styleId="BodyText2">
    <w:name w:val="Body Text 2"/>
    <w:basedOn w:val="Normal"/>
    <w:rsid w:val="00FD2063"/>
    <w:pPr>
      <w:spacing w:after="120" w:line="480" w:lineRule="auto"/>
    </w:pPr>
  </w:style>
  <w:style w:type="paragraph" w:styleId="Subtitle">
    <w:name w:val="Subtitle"/>
    <w:basedOn w:val="Normal"/>
    <w:qFormat/>
    <w:rsid w:val="00FD2063"/>
    <w:pPr>
      <w:jc w:val="center"/>
    </w:pPr>
    <w:rPr>
      <w:rFonts w:ascii="Arial"/>
      <w:b/>
      <w:i/>
      <w:sz w:val="22"/>
      <w:u w:val="single"/>
    </w:rPr>
  </w:style>
  <w:style w:type="paragraph" w:styleId="HTMLPreformatted">
    <w:name w:val="HTML Preformatted"/>
    <w:basedOn w:val="Normal"/>
    <w:link w:val="HTMLPreformattedChar"/>
    <w:rsid w:val="00FD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308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/>
    </w:rPr>
  </w:style>
  <w:style w:type="character" w:customStyle="1" w:styleId="StyleArial">
    <w:name w:val="Style Arial"/>
    <w:rsid w:val="00A4658B"/>
    <w:rPr>
      <w:rFonts w:ascii="Arial" w:hAnsi="Arial"/>
      <w:sz w:val="20"/>
    </w:rPr>
  </w:style>
  <w:style w:type="paragraph" w:customStyle="1" w:styleId="RT-bul-BodyText">
    <w:name w:val="RT-bul-Body Text"/>
    <w:rsid w:val="007F23D0"/>
    <w:pPr>
      <w:numPr>
        <w:numId w:val="1"/>
      </w:numPr>
      <w:suppressAutoHyphens/>
      <w:spacing w:after="60"/>
    </w:pPr>
    <w:rPr>
      <w:rFonts w:eastAsia="Arial"/>
      <w:bCs/>
      <w:sz w:val="22"/>
      <w:lang w:val="en-US" w:eastAsia="ar-SA"/>
    </w:rPr>
  </w:style>
  <w:style w:type="character" w:customStyle="1" w:styleId="apple-style-span">
    <w:name w:val="apple-style-span"/>
    <w:basedOn w:val="DefaultParagraphFont"/>
    <w:rsid w:val="00E81A9F"/>
  </w:style>
  <w:style w:type="paragraph" w:styleId="NormalWeb">
    <w:name w:val="Normal (Web)"/>
    <w:basedOn w:val="Normal"/>
    <w:uiPriority w:val="99"/>
    <w:rsid w:val="00E81A9F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D19C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D19C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0631A"/>
    <w:pPr>
      <w:snapToGrid w:val="0"/>
      <w:ind w:left="-360" w:right="180"/>
    </w:pPr>
    <w:rPr>
      <w:rFonts w:ascii="Trebuchet MS" w:hAnsi="Trebuchet MS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08F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nhideWhenUsed/>
    <w:rsid w:val="002C2C1B"/>
    <w:rPr>
      <w:rFonts w:ascii="Courier" w:hAnsi="Courier"/>
      <w:b/>
    </w:rPr>
  </w:style>
  <w:style w:type="character" w:customStyle="1" w:styleId="HeaderChar1">
    <w:name w:val="Header Char1"/>
    <w:aliases w:val="h Char,Page Header Char,*Header Char,Cover Page Char,Recovery Plan - Header Char,hdr Char,Header A Char,headerU Char,Program Title Char, Char Char Char Char,Char Char Char Char"/>
    <w:link w:val="Header"/>
    <w:rsid w:val="00052FFB"/>
    <w:rPr>
      <w:lang w:val="en-US" w:eastAsia="en-US" w:bidi="ar-SA"/>
    </w:rPr>
  </w:style>
  <w:style w:type="paragraph" w:customStyle="1" w:styleId="BodyText211pt">
    <w:name w:val="Body Text 2 + 11 pt"/>
    <w:aliases w:val="Justified,Before:  0 pt,After:  0 pt,Line spacing:  s...,Normal + (Latin) Calibri,11 pt"/>
    <w:basedOn w:val="Normal"/>
    <w:rsid w:val="00074363"/>
    <w:pPr>
      <w:numPr>
        <w:numId w:val="3"/>
      </w:numPr>
      <w:spacing w:before="40" w:after="40"/>
    </w:pPr>
    <w:rPr>
      <w:rFonts w:ascii="Arial" w:hAnsi="Arial"/>
      <w:i/>
      <w:lang w:val="en-GB"/>
    </w:rPr>
  </w:style>
  <w:style w:type="paragraph" w:styleId="BodyTextIndent">
    <w:name w:val="Body Text Indent"/>
    <w:basedOn w:val="Normal"/>
    <w:link w:val="BodyTextIndentChar"/>
    <w:rsid w:val="00B44923"/>
    <w:pPr>
      <w:spacing w:before="40" w:after="120"/>
      <w:ind w:left="360"/>
    </w:pPr>
    <w:rPr>
      <w:rFonts w:ascii="Arial" w:hAnsi="Arial"/>
      <w:sz w:val="18"/>
      <w:lang w:val="en-GB" w:eastAsia="x-none"/>
    </w:rPr>
  </w:style>
  <w:style w:type="character" w:customStyle="1" w:styleId="BodyTextIndentChar">
    <w:name w:val="Body Text Indent Char"/>
    <w:link w:val="BodyTextIndent"/>
    <w:rsid w:val="00B44923"/>
    <w:rPr>
      <w:rFonts w:ascii="Arial" w:hAnsi="Arial"/>
      <w:sz w:val="18"/>
      <w:lang w:val="en-GB"/>
    </w:rPr>
  </w:style>
  <w:style w:type="character" w:customStyle="1" w:styleId="HeaderChar">
    <w:name w:val="Header Char"/>
    <w:locked/>
    <w:rsid w:val="00B66639"/>
    <w:rPr>
      <w:rFonts w:ascii="Arial" w:hAnsi="Arial"/>
      <w:sz w:val="22"/>
      <w:lang w:val="en-US" w:eastAsia="en-US" w:bidi="ar-SA"/>
    </w:rPr>
  </w:style>
  <w:style w:type="character" w:customStyle="1" w:styleId="HTMLPreformattedChar">
    <w:name w:val="HTML Preformatted Char"/>
    <w:link w:val="HTMLPreformatted"/>
    <w:semiHidden/>
    <w:rsid w:val="00164E11"/>
    <w:rPr>
      <w:rFonts w:ascii="Courier New"/>
      <w:lang w:val="en-US" w:eastAsia="en-US" w:bidi="ar-SA"/>
    </w:rPr>
  </w:style>
  <w:style w:type="paragraph" w:styleId="ListBullet">
    <w:name w:val="List Bullet"/>
    <w:basedOn w:val="Normal"/>
    <w:rsid w:val="00112708"/>
    <w:pPr>
      <w:tabs>
        <w:tab w:val="num" w:pos="360"/>
      </w:tabs>
      <w:suppressAutoHyphens/>
      <w:ind w:left="360" w:hanging="360"/>
    </w:pPr>
    <w:rPr>
      <w:sz w:val="24"/>
      <w:lang w:eastAsia="ar-SA"/>
    </w:rPr>
  </w:style>
  <w:style w:type="paragraph" w:customStyle="1" w:styleId="NormalWebCharChar">
    <w:name w:val="Normal (Web) Char Char"/>
    <w:basedOn w:val="Normal"/>
    <w:rsid w:val="0090218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0218D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5140B7"/>
    <w:pPr>
      <w:spacing w:after="120"/>
      <w:ind w:left="360"/>
    </w:pPr>
    <w:rPr>
      <w:sz w:val="16"/>
      <w:szCs w:val="16"/>
    </w:rPr>
  </w:style>
  <w:style w:type="character" w:customStyle="1" w:styleId="apple-converted-space">
    <w:name w:val="apple-converted-space"/>
    <w:rsid w:val="000A06AB"/>
  </w:style>
  <w:style w:type="paragraph" w:styleId="List">
    <w:name w:val="List"/>
    <w:basedOn w:val="Normal"/>
    <w:link w:val="ListChar"/>
    <w:rsid w:val="00E97CDE"/>
    <w:pPr>
      <w:widowControl w:val="0"/>
      <w:autoSpaceDE w:val="0"/>
      <w:autoSpaceDN w:val="0"/>
      <w:adjustRightInd w:val="0"/>
      <w:ind w:left="360" w:hanging="360"/>
    </w:pPr>
    <w:rPr>
      <w:rFonts w:ascii="Verdana" w:hAnsi="Verdana"/>
      <w:sz w:val="24"/>
      <w:szCs w:val="24"/>
    </w:rPr>
  </w:style>
  <w:style w:type="character" w:customStyle="1" w:styleId="ListChar">
    <w:name w:val="List Char"/>
    <w:link w:val="List"/>
    <w:rsid w:val="00E97CDE"/>
    <w:rPr>
      <w:rFonts w:ascii="Verdana" w:hAnsi="Verdana"/>
      <w:sz w:val="24"/>
      <w:szCs w:val="24"/>
      <w:lang w:val="en-US" w:eastAsia="en-US"/>
    </w:rPr>
  </w:style>
  <w:style w:type="character" w:customStyle="1" w:styleId="PlainTextChar">
    <w:name w:val="Plain Text Char"/>
    <w:link w:val="PlainText"/>
    <w:rsid w:val="00DA0605"/>
    <w:rPr>
      <w:rFonts w:ascii="Courier" w:hAnsi="Courier"/>
      <w:b/>
      <w:lang w:val="en-US" w:eastAsia="en-US"/>
    </w:rPr>
  </w:style>
  <w:style w:type="paragraph" w:customStyle="1" w:styleId="H2TEXT">
    <w:name w:val="H2 TEXT"/>
    <w:basedOn w:val="Normal"/>
    <w:rsid w:val="00DA0605"/>
    <w:pPr>
      <w:suppressAutoHyphens/>
      <w:ind w:left="720"/>
      <w:jc w:val="both"/>
    </w:pPr>
    <w:rPr>
      <w:rFonts w:ascii="Arial" w:hAnsi="Arial" w:cs="Arial"/>
      <w:color w:val="808080"/>
      <w:sz w:val="18"/>
      <w:szCs w:val="18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925519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C73B52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0BA"/>
    <w:rPr>
      <w:rFonts w:ascii="Arial" w:hAnsi="Arial" w:cs="Arial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ED24F-2086-4CF8-A847-66F9773C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Assessment Sheet - Technical</vt:lpstr>
    </vt:vector>
  </TitlesOfParts>
  <Company>STGIT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Assessment Sheet - Technical</dc:title>
  <dc:creator>padmavathyg</dc:creator>
  <cp:lastModifiedBy>Gavinolla Raghuram Reddy</cp:lastModifiedBy>
  <cp:revision>7</cp:revision>
  <cp:lastPrinted>2006-09-27T03:46:00Z</cp:lastPrinted>
  <dcterms:created xsi:type="dcterms:W3CDTF">2020-12-08T07:53:00Z</dcterms:created>
  <dcterms:modified xsi:type="dcterms:W3CDTF">2022-07-19T11:27:00Z</dcterms:modified>
</cp:coreProperties>
</file>